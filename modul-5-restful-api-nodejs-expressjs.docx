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F6399" w14:textId="77777777" w:rsidR="00470A6C" w:rsidRPr="00D81940" w:rsidRDefault="00000000" w:rsidP="008B622A">
      <w:pPr>
        <w:pStyle w:val="Heading1"/>
        <w:spacing w:before="0" w:line="360" w:lineRule="auto"/>
        <w:rPr>
          <w:rFonts w:ascii="Times New Roman" w:hAnsi="Times New Roman" w:cs="Times New Roman"/>
          <w:b w:val="0"/>
        </w:rPr>
      </w:pPr>
      <w:r w:rsidRPr="00D81940">
        <w:rPr>
          <w:rFonts w:ascii="Times New Roman" w:hAnsi="Times New Roman" w:cs="Times New Roman"/>
          <w:b w:val="0"/>
        </w:rPr>
        <w:t>MODUL PERKULIAHAN</w:t>
      </w:r>
    </w:p>
    <w:p w14:paraId="0CBCD3B4" w14:textId="05531BEC" w:rsidR="00470A6C" w:rsidRPr="00D81940" w:rsidRDefault="00000000" w:rsidP="008B622A">
      <w:pPr>
        <w:spacing w:after="6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  <w:b/>
        </w:rPr>
        <w:t xml:space="preserve">Mata </w:t>
      </w:r>
      <w:proofErr w:type="gramStart"/>
      <w:r w:rsidRPr="00D81940">
        <w:rPr>
          <w:rFonts w:ascii="Times New Roman" w:hAnsi="Times New Roman" w:cs="Times New Roman"/>
          <w:b/>
        </w:rPr>
        <w:t>Kuliah</w:t>
      </w:r>
      <w:r w:rsidRPr="00D81940">
        <w:rPr>
          <w:rFonts w:ascii="Times New Roman" w:hAnsi="Times New Roman" w:cs="Times New Roman"/>
        </w:rPr>
        <w:t xml:space="preserve"> :</w:t>
      </w:r>
      <w:proofErr w:type="gram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Pengembangan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Aplikasi</w:t>
      </w:r>
      <w:proofErr w:type="spellEnd"/>
      <w:r w:rsidRPr="00D81940">
        <w:rPr>
          <w:rFonts w:ascii="Times New Roman" w:hAnsi="Times New Roman" w:cs="Times New Roman"/>
        </w:rPr>
        <w:t xml:space="preserve"> Web</w:t>
      </w:r>
      <w:r w:rsidRPr="00D81940">
        <w:rPr>
          <w:rFonts w:ascii="Times New Roman" w:hAnsi="Times New Roman" w:cs="Times New Roman"/>
        </w:rPr>
        <w:br/>
      </w:r>
      <w:proofErr w:type="gramStart"/>
      <w:r w:rsidRPr="00D81940">
        <w:rPr>
          <w:rFonts w:ascii="Times New Roman" w:hAnsi="Times New Roman" w:cs="Times New Roman"/>
          <w:b/>
        </w:rPr>
        <w:t>Materi</w:t>
      </w:r>
      <w:r w:rsidRPr="00D81940">
        <w:rPr>
          <w:rFonts w:ascii="Times New Roman" w:hAnsi="Times New Roman" w:cs="Times New Roman"/>
        </w:rPr>
        <w:t xml:space="preserve"> :</w:t>
      </w:r>
      <w:proofErr w:type="gram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="00D81940" w:rsidRPr="00D81940">
        <w:rPr>
          <w:rFonts w:ascii="Times New Roman" w:hAnsi="Times New Roman" w:cs="Times New Roman"/>
        </w:rPr>
        <w:t>Melengkapi</w:t>
      </w:r>
      <w:proofErr w:type="spellEnd"/>
      <w:r w:rsidR="00D81940" w:rsidRPr="00D81940">
        <w:rPr>
          <w:rFonts w:ascii="Times New Roman" w:hAnsi="Times New Roman" w:cs="Times New Roman"/>
        </w:rPr>
        <w:t xml:space="preserve"> RESTful API (Update, Delete, Search) </w:t>
      </w:r>
      <w:proofErr w:type="spellStart"/>
      <w:r w:rsidR="00D81940" w:rsidRPr="00D81940">
        <w:rPr>
          <w:rFonts w:ascii="Times New Roman" w:hAnsi="Times New Roman" w:cs="Times New Roman"/>
        </w:rPr>
        <w:t>dengan</w:t>
      </w:r>
      <w:proofErr w:type="spellEnd"/>
      <w:r w:rsidR="00D81940" w:rsidRPr="00D81940">
        <w:rPr>
          <w:rFonts w:ascii="Times New Roman" w:hAnsi="Times New Roman" w:cs="Times New Roman"/>
        </w:rPr>
        <w:t xml:space="preserve"> </w:t>
      </w:r>
      <w:proofErr w:type="spellStart"/>
      <w:r w:rsidR="00D81940" w:rsidRPr="00D81940">
        <w:rPr>
          <w:rFonts w:ascii="Times New Roman" w:hAnsi="Times New Roman" w:cs="Times New Roman"/>
        </w:rPr>
        <w:t>Sequelize</w:t>
      </w:r>
      <w:proofErr w:type="spellEnd"/>
      <w:r w:rsidRPr="00D81940">
        <w:rPr>
          <w:rFonts w:ascii="Times New Roman" w:hAnsi="Times New Roman" w:cs="Times New Roman"/>
        </w:rPr>
        <w:br/>
      </w:r>
      <w:proofErr w:type="spellStart"/>
      <w:proofErr w:type="gramStart"/>
      <w:r w:rsidRPr="00D81940">
        <w:rPr>
          <w:rFonts w:ascii="Times New Roman" w:hAnsi="Times New Roman" w:cs="Times New Roman"/>
          <w:b/>
        </w:rPr>
        <w:t>Pertemuan</w:t>
      </w:r>
      <w:proofErr w:type="spellEnd"/>
      <w:r w:rsidRPr="00D81940">
        <w:rPr>
          <w:rFonts w:ascii="Times New Roman" w:hAnsi="Times New Roman" w:cs="Times New Roman"/>
        </w:rPr>
        <w:t xml:space="preserve"> :</w:t>
      </w:r>
      <w:proofErr w:type="gramEnd"/>
      <w:r w:rsidRPr="00D81940">
        <w:rPr>
          <w:rFonts w:ascii="Times New Roman" w:hAnsi="Times New Roman" w:cs="Times New Roman"/>
        </w:rPr>
        <w:t xml:space="preserve"> 0</w:t>
      </w:r>
      <w:r w:rsidR="00524AF0" w:rsidRPr="00D81940">
        <w:rPr>
          <w:rFonts w:ascii="Times New Roman" w:hAnsi="Times New Roman" w:cs="Times New Roman"/>
        </w:rPr>
        <w:t>5</w:t>
      </w:r>
      <w:r w:rsidRPr="00D81940">
        <w:rPr>
          <w:rFonts w:ascii="Times New Roman" w:hAnsi="Times New Roman" w:cs="Times New Roman"/>
        </w:rPr>
        <w:br/>
      </w:r>
      <w:proofErr w:type="spellStart"/>
      <w:proofErr w:type="gramStart"/>
      <w:r w:rsidRPr="00D81940">
        <w:rPr>
          <w:rFonts w:ascii="Times New Roman" w:hAnsi="Times New Roman" w:cs="Times New Roman"/>
          <w:b/>
        </w:rPr>
        <w:t>Fakultas</w:t>
      </w:r>
      <w:proofErr w:type="spellEnd"/>
      <w:r w:rsidRPr="00D81940">
        <w:rPr>
          <w:rFonts w:ascii="Times New Roman" w:hAnsi="Times New Roman" w:cs="Times New Roman"/>
        </w:rPr>
        <w:t xml:space="preserve"> :</w:t>
      </w:r>
      <w:proofErr w:type="gramEnd"/>
      <w:r w:rsidRPr="00D81940">
        <w:rPr>
          <w:rFonts w:ascii="Times New Roman" w:hAnsi="Times New Roman" w:cs="Times New Roman"/>
        </w:rPr>
        <w:t xml:space="preserve"> Teknik</w:t>
      </w:r>
      <w:r w:rsidRPr="00D81940">
        <w:rPr>
          <w:rFonts w:ascii="Times New Roman" w:hAnsi="Times New Roman" w:cs="Times New Roman"/>
        </w:rPr>
        <w:br/>
      </w:r>
      <w:r w:rsidRPr="00D81940">
        <w:rPr>
          <w:rFonts w:ascii="Times New Roman" w:hAnsi="Times New Roman" w:cs="Times New Roman"/>
          <w:b/>
        </w:rPr>
        <w:t xml:space="preserve">Program </w:t>
      </w:r>
      <w:proofErr w:type="gramStart"/>
      <w:r w:rsidRPr="00D81940">
        <w:rPr>
          <w:rFonts w:ascii="Times New Roman" w:hAnsi="Times New Roman" w:cs="Times New Roman"/>
          <w:b/>
        </w:rPr>
        <w:t>Studi</w:t>
      </w:r>
      <w:r w:rsidRPr="00D81940">
        <w:rPr>
          <w:rFonts w:ascii="Times New Roman" w:hAnsi="Times New Roman" w:cs="Times New Roman"/>
        </w:rPr>
        <w:t xml:space="preserve"> :</w:t>
      </w:r>
      <w:proofErr w:type="gram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Teknologi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Informasi</w:t>
      </w:r>
      <w:proofErr w:type="spellEnd"/>
      <w:r w:rsidRPr="00D81940">
        <w:rPr>
          <w:rFonts w:ascii="Times New Roman" w:hAnsi="Times New Roman" w:cs="Times New Roman"/>
        </w:rPr>
        <w:br/>
      </w:r>
      <w:r w:rsidRPr="00D81940">
        <w:rPr>
          <w:rFonts w:ascii="Times New Roman" w:hAnsi="Times New Roman" w:cs="Times New Roman"/>
          <w:b/>
        </w:rPr>
        <w:t xml:space="preserve">Kode </w:t>
      </w:r>
      <w:proofErr w:type="gramStart"/>
      <w:r w:rsidRPr="00D81940">
        <w:rPr>
          <w:rFonts w:ascii="Times New Roman" w:hAnsi="Times New Roman" w:cs="Times New Roman"/>
          <w:b/>
        </w:rPr>
        <w:t>MK</w:t>
      </w:r>
      <w:r w:rsidRPr="00D81940">
        <w:rPr>
          <w:rFonts w:ascii="Times New Roman" w:hAnsi="Times New Roman" w:cs="Times New Roman"/>
        </w:rPr>
        <w:t xml:space="preserve"> :</w:t>
      </w:r>
      <w:proofErr w:type="gramEnd"/>
      <w:r w:rsidRPr="00D81940">
        <w:rPr>
          <w:rFonts w:ascii="Times New Roman" w:hAnsi="Times New Roman" w:cs="Times New Roman"/>
        </w:rPr>
        <w:t xml:space="preserve"> AntaraTI501P</w:t>
      </w:r>
      <w:r w:rsidRPr="00D81940">
        <w:rPr>
          <w:rFonts w:ascii="Times New Roman" w:hAnsi="Times New Roman" w:cs="Times New Roman"/>
        </w:rPr>
        <w:br/>
      </w:r>
      <w:proofErr w:type="spellStart"/>
      <w:r w:rsidRPr="00D81940">
        <w:rPr>
          <w:rFonts w:ascii="Times New Roman" w:hAnsi="Times New Roman" w:cs="Times New Roman"/>
          <w:b/>
        </w:rPr>
        <w:t>Disusun</w:t>
      </w:r>
      <w:proofErr w:type="spellEnd"/>
      <w:r w:rsidRPr="00D81940">
        <w:rPr>
          <w:rFonts w:ascii="Times New Roman" w:hAnsi="Times New Roman" w:cs="Times New Roman"/>
          <w:b/>
        </w:rPr>
        <w:t xml:space="preserve"> </w:t>
      </w:r>
      <w:proofErr w:type="gramStart"/>
      <w:r w:rsidRPr="00D81940">
        <w:rPr>
          <w:rFonts w:ascii="Times New Roman" w:hAnsi="Times New Roman" w:cs="Times New Roman"/>
          <w:b/>
        </w:rPr>
        <w:t>Oleh</w:t>
      </w:r>
      <w:r w:rsidRPr="00D81940">
        <w:rPr>
          <w:rFonts w:ascii="Times New Roman" w:hAnsi="Times New Roman" w:cs="Times New Roman"/>
        </w:rPr>
        <w:t xml:space="preserve"> :</w:t>
      </w:r>
      <w:proofErr w:type="gramEnd"/>
      <w:r w:rsidRPr="00D819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940">
        <w:rPr>
          <w:rFonts w:ascii="Times New Roman" w:hAnsi="Times New Roman" w:cs="Times New Roman"/>
        </w:rPr>
        <w:t>Ir.Asroni</w:t>
      </w:r>
      <w:proofErr w:type="spellEnd"/>
      <w:proofErr w:type="gramEnd"/>
      <w:r w:rsidRPr="00D81940">
        <w:rPr>
          <w:rFonts w:ascii="Times New Roman" w:hAnsi="Times New Roman" w:cs="Times New Roman"/>
        </w:rPr>
        <w:t xml:space="preserve">, S.T., </w:t>
      </w:r>
      <w:proofErr w:type="spellStart"/>
      <w:proofErr w:type="gramStart"/>
      <w:r w:rsidRPr="00D81940">
        <w:rPr>
          <w:rFonts w:ascii="Times New Roman" w:hAnsi="Times New Roman" w:cs="Times New Roman"/>
        </w:rPr>
        <w:t>M.Eng</w:t>
      </w:r>
      <w:proofErr w:type="spellEnd"/>
      <w:proofErr w:type="gramEnd"/>
    </w:p>
    <w:p w14:paraId="4312622E" w14:textId="77777777" w:rsidR="00470A6C" w:rsidRPr="00D81940" w:rsidRDefault="00000000" w:rsidP="008B622A">
      <w:pPr>
        <w:pStyle w:val="Heading2"/>
        <w:spacing w:before="0" w:line="360" w:lineRule="auto"/>
        <w:rPr>
          <w:rFonts w:ascii="Times New Roman" w:hAnsi="Times New Roman" w:cs="Times New Roman"/>
          <w:b w:val="0"/>
          <w:i w:val="0"/>
        </w:rPr>
      </w:pPr>
      <w:r w:rsidRPr="00D81940">
        <w:rPr>
          <w:rFonts w:ascii="Times New Roman" w:hAnsi="Times New Roman" w:cs="Times New Roman"/>
          <w:b w:val="0"/>
          <w:i w:val="0"/>
        </w:rPr>
        <w:t>DAFTAR ISI</w:t>
      </w:r>
    </w:p>
    <w:p w14:paraId="364E4D4C" w14:textId="14CBFA46" w:rsidR="00470A6C" w:rsidRPr="00D81940" w:rsidRDefault="00470A6C" w:rsidP="008B622A">
      <w:pPr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</w:rPr>
      </w:pPr>
      <w:hyperlink w:anchor="pembahasan" w:history="1">
        <w:r w:rsidRPr="00D81940">
          <w:rPr>
            <w:rStyle w:val="Hyperlink"/>
            <w:rFonts w:ascii="Times New Roman" w:hAnsi="Times New Roman" w:cs="Times New Roman"/>
          </w:rPr>
          <w:t>PEMBAHASAN</w:t>
        </w:r>
      </w:hyperlink>
      <w:r w:rsidR="00F556AA">
        <w:rPr>
          <w:rFonts w:ascii="Times New Roman" w:hAnsi="Times New Roman" w:cs="Times New Roman"/>
        </w:rPr>
        <w:tab/>
      </w:r>
      <w:r w:rsidR="00F556AA" w:rsidRPr="00D81940">
        <w:rPr>
          <w:rFonts w:ascii="Times New Roman" w:hAnsi="Times New Roman" w:cs="Times New Roman"/>
        </w:rPr>
        <w:t xml:space="preserve"> </w:t>
      </w:r>
    </w:p>
    <w:p w14:paraId="74F825A9" w14:textId="77777777" w:rsidR="00470A6C" w:rsidRPr="00D81940" w:rsidRDefault="00470A6C" w:rsidP="008B622A">
      <w:pPr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</w:rPr>
      </w:pPr>
      <w:hyperlink w:anchor="praktikum" w:history="1">
        <w:r w:rsidRPr="00D81940">
          <w:rPr>
            <w:rStyle w:val="Hyperlink"/>
            <w:rFonts w:ascii="Times New Roman" w:hAnsi="Times New Roman" w:cs="Times New Roman"/>
          </w:rPr>
          <w:t>PRAKTIKUM</w:t>
        </w:r>
      </w:hyperlink>
    </w:p>
    <w:p w14:paraId="6EC9C86A" w14:textId="77777777" w:rsidR="00470A6C" w:rsidRPr="00D81940" w:rsidRDefault="00470A6C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hyperlink w:anchor="a-tujuan-praktikum" w:history="1">
        <w:r w:rsidRPr="00D81940">
          <w:rPr>
            <w:rStyle w:val="Hyperlink"/>
            <w:rFonts w:ascii="Times New Roman" w:hAnsi="Times New Roman" w:cs="Times New Roman"/>
          </w:rPr>
          <w:t xml:space="preserve">A. Tujuan </w:t>
        </w:r>
        <w:proofErr w:type="spellStart"/>
        <w:r w:rsidRPr="00D81940">
          <w:rPr>
            <w:rStyle w:val="Hyperlink"/>
            <w:rFonts w:ascii="Times New Roman" w:hAnsi="Times New Roman" w:cs="Times New Roman"/>
          </w:rPr>
          <w:t>Praktikum</w:t>
        </w:r>
        <w:proofErr w:type="spellEnd"/>
      </w:hyperlink>
    </w:p>
    <w:p w14:paraId="4E1A8CA8" w14:textId="77777777" w:rsidR="00470A6C" w:rsidRPr="00D81940" w:rsidRDefault="00470A6C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hyperlink w:anchor="b-materi" w:history="1">
        <w:r w:rsidRPr="00D81940">
          <w:rPr>
            <w:rStyle w:val="Hyperlink"/>
            <w:rFonts w:ascii="Times New Roman" w:hAnsi="Times New Roman" w:cs="Times New Roman"/>
          </w:rPr>
          <w:t>B. Materi</w:t>
        </w:r>
      </w:hyperlink>
    </w:p>
    <w:p w14:paraId="6B92F680" w14:textId="77777777" w:rsidR="00470A6C" w:rsidRPr="00D81940" w:rsidRDefault="00470A6C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hyperlink w:anchor="c-metode-praktikum" w:history="1">
        <w:r w:rsidRPr="00D81940">
          <w:rPr>
            <w:rStyle w:val="Hyperlink"/>
            <w:rFonts w:ascii="Times New Roman" w:hAnsi="Times New Roman" w:cs="Times New Roman"/>
          </w:rPr>
          <w:t xml:space="preserve">C. Metode </w:t>
        </w:r>
        <w:proofErr w:type="spellStart"/>
        <w:r w:rsidRPr="00D81940">
          <w:rPr>
            <w:rStyle w:val="Hyperlink"/>
            <w:rFonts w:ascii="Times New Roman" w:hAnsi="Times New Roman" w:cs="Times New Roman"/>
          </w:rPr>
          <w:t>Praktikum</w:t>
        </w:r>
        <w:proofErr w:type="spellEnd"/>
      </w:hyperlink>
    </w:p>
    <w:p w14:paraId="000774CE" w14:textId="77777777" w:rsidR="00470A6C" w:rsidRPr="00D81940" w:rsidRDefault="00470A6C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hyperlink w:anchor="d-langkah-langkah-praktikum" w:history="1">
        <w:r w:rsidRPr="00D81940">
          <w:rPr>
            <w:rStyle w:val="Hyperlink"/>
            <w:rFonts w:ascii="Times New Roman" w:hAnsi="Times New Roman" w:cs="Times New Roman"/>
          </w:rPr>
          <w:t>D. Langkah-</w:t>
        </w:r>
        <w:proofErr w:type="spellStart"/>
        <w:r w:rsidRPr="00D81940">
          <w:rPr>
            <w:rStyle w:val="Hyperlink"/>
            <w:rFonts w:ascii="Times New Roman" w:hAnsi="Times New Roman" w:cs="Times New Roman"/>
          </w:rPr>
          <w:t>langkah</w:t>
        </w:r>
        <w:proofErr w:type="spellEnd"/>
        <w:r w:rsidRPr="00D81940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D81940">
          <w:rPr>
            <w:rStyle w:val="Hyperlink"/>
            <w:rFonts w:ascii="Times New Roman" w:hAnsi="Times New Roman" w:cs="Times New Roman"/>
          </w:rPr>
          <w:t>Praktikum</w:t>
        </w:r>
        <w:proofErr w:type="spellEnd"/>
      </w:hyperlink>
    </w:p>
    <w:p w14:paraId="3918B051" w14:textId="77777777" w:rsidR="00470A6C" w:rsidRPr="00D81940" w:rsidRDefault="00470A6C" w:rsidP="008B622A">
      <w:pPr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</w:rPr>
      </w:pPr>
      <w:hyperlink w:anchor="tugas" w:history="1">
        <w:r w:rsidRPr="00D81940">
          <w:rPr>
            <w:rStyle w:val="Hyperlink"/>
            <w:rFonts w:ascii="Times New Roman" w:hAnsi="Times New Roman" w:cs="Times New Roman"/>
          </w:rPr>
          <w:t>TUGAS</w:t>
        </w:r>
      </w:hyperlink>
    </w:p>
    <w:p w14:paraId="0330F716" w14:textId="77777777" w:rsidR="00470A6C" w:rsidRPr="00D81940" w:rsidRDefault="00000000" w:rsidP="008B622A">
      <w:pPr>
        <w:pStyle w:val="Heading2"/>
        <w:spacing w:before="0" w:line="360" w:lineRule="auto"/>
        <w:rPr>
          <w:rFonts w:ascii="Times New Roman" w:hAnsi="Times New Roman" w:cs="Times New Roman"/>
          <w:b w:val="0"/>
          <w:i w:val="0"/>
        </w:rPr>
      </w:pPr>
      <w:r w:rsidRPr="00D81940">
        <w:rPr>
          <w:rFonts w:ascii="Times New Roman" w:hAnsi="Times New Roman" w:cs="Times New Roman"/>
          <w:b w:val="0"/>
          <w:i w:val="0"/>
        </w:rPr>
        <w:t>PEMBAHASAN</w:t>
      </w:r>
    </w:p>
    <w:p w14:paraId="0883B813" w14:textId="77777777" w:rsidR="00470A6C" w:rsidRPr="00D81940" w:rsidRDefault="00000000" w:rsidP="008B622A">
      <w:pPr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D81940">
        <w:rPr>
          <w:rFonts w:ascii="Times New Roman" w:hAnsi="Times New Roman" w:cs="Times New Roman"/>
        </w:rPr>
        <w:t>Pengenalan</w:t>
      </w:r>
      <w:proofErr w:type="spellEnd"/>
      <w:r w:rsidRPr="00D81940">
        <w:rPr>
          <w:rFonts w:ascii="Times New Roman" w:hAnsi="Times New Roman" w:cs="Times New Roman"/>
        </w:rPr>
        <w:t xml:space="preserve"> RESTful API:</w:t>
      </w:r>
    </w:p>
    <w:p w14:paraId="40396368" w14:textId="77777777" w:rsidR="00470A6C" w:rsidRPr="00D81940" w:rsidRDefault="00000000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D81940">
        <w:rPr>
          <w:rFonts w:ascii="Times New Roman" w:hAnsi="Times New Roman" w:cs="Times New Roman"/>
        </w:rPr>
        <w:t>Konsep</w:t>
      </w:r>
      <w:proofErr w:type="spellEnd"/>
      <w:r w:rsidRPr="00D81940">
        <w:rPr>
          <w:rFonts w:ascii="Times New Roman" w:hAnsi="Times New Roman" w:cs="Times New Roman"/>
        </w:rPr>
        <w:t xml:space="preserve"> dan </w:t>
      </w:r>
      <w:proofErr w:type="spellStart"/>
      <w:r w:rsidRPr="00D81940">
        <w:rPr>
          <w:rFonts w:ascii="Times New Roman" w:hAnsi="Times New Roman" w:cs="Times New Roman"/>
        </w:rPr>
        <w:t>prinsip</w:t>
      </w:r>
      <w:proofErr w:type="spellEnd"/>
      <w:r w:rsidRPr="00D81940">
        <w:rPr>
          <w:rFonts w:ascii="Times New Roman" w:hAnsi="Times New Roman" w:cs="Times New Roman"/>
        </w:rPr>
        <w:t xml:space="preserve"> REST</w:t>
      </w:r>
    </w:p>
    <w:p w14:paraId="74A76795" w14:textId="77777777" w:rsidR="00470A6C" w:rsidRPr="00D81940" w:rsidRDefault="00000000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>HTTP methods (GET, POST, PUT, DELETE, etc.)</w:t>
      </w:r>
    </w:p>
    <w:p w14:paraId="553DB5BD" w14:textId="77777777" w:rsidR="00470A6C" w:rsidRPr="00D81940" w:rsidRDefault="00000000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>Status codes dan best practices</w:t>
      </w:r>
    </w:p>
    <w:p w14:paraId="3B72022E" w14:textId="77777777" w:rsidR="00470A6C" w:rsidRPr="00D81940" w:rsidRDefault="00000000" w:rsidP="008B622A">
      <w:pPr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>Desain RESTful API:</w:t>
      </w:r>
    </w:p>
    <w:p w14:paraId="1FCA757B" w14:textId="77777777" w:rsidR="00470A6C" w:rsidRPr="00D81940" w:rsidRDefault="00000000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>Resource naming conventions</w:t>
      </w:r>
    </w:p>
    <w:p w14:paraId="3509B033" w14:textId="77777777" w:rsidR="00470A6C" w:rsidRPr="00D81940" w:rsidRDefault="00000000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>URL structure</w:t>
      </w:r>
    </w:p>
    <w:p w14:paraId="4FB95710" w14:textId="77777777" w:rsidR="00470A6C" w:rsidRPr="00D81940" w:rsidRDefault="00000000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>Query parameters dan filtering</w:t>
      </w:r>
    </w:p>
    <w:p w14:paraId="144DE60B" w14:textId="77777777" w:rsidR="00470A6C" w:rsidRPr="00D81940" w:rsidRDefault="00000000" w:rsidP="008B622A">
      <w:pPr>
        <w:numPr>
          <w:ilvl w:val="0"/>
          <w:numId w:val="3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D81940">
        <w:rPr>
          <w:rFonts w:ascii="Times New Roman" w:hAnsi="Times New Roman" w:cs="Times New Roman"/>
        </w:rPr>
        <w:t>Implementasi</w:t>
      </w:r>
      <w:proofErr w:type="spellEnd"/>
      <w:r w:rsidRPr="00D81940">
        <w:rPr>
          <w:rFonts w:ascii="Times New Roman" w:hAnsi="Times New Roman" w:cs="Times New Roman"/>
        </w:rPr>
        <w:t xml:space="preserve"> RESTful API </w:t>
      </w:r>
      <w:proofErr w:type="spellStart"/>
      <w:r w:rsidRPr="00D81940">
        <w:rPr>
          <w:rFonts w:ascii="Times New Roman" w:hAnsi="Times New Roman" w:cs="Times New Roman"/>
        </w:rPr>
        <w:t>dengan</w:t>
      </w:r>
      <w:proofErr w:type="spellEnd"/>
      <w:r w:rsidRPr="00D81940">
        <w:rPr>
          <w:rFonts w:ascii="Times New Roman" w:hAnsi="Times New Roman" w:cs="Times New Roman"/>
        </w:rPr>
        <w:t xml:space="preserve"> Express.js:</w:t>
      </w:r>
    </w:p>
    <w:p w14:paraId="0B7EF6B0" w14:textId="77777777" w:rsidR="00470A6C" w:rsidRPr="00D81940" w:rsidRDefault="00000000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 xml:space="preserve">Routing </w:t>
      </w:r>
      <w:proofErr w:type="spellStart"/>
      <w:r w:rsidRPr="00D81940">
        <w:rPr>
          <w:rFonts w:ascii="Times New Roman" w:hAnsi="Times New Roman" w:cs="Times New Roman"/>
        </w:rPr>
        <w:t>untuk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berbagai</w:t>
      </w:r>
      <w:proofErr w:type="spellEnd"/>
      <w:r w:rsidRPr="00D81940">
        <w:rPr>
          <w:rFonts w:ascii="Times New Roman" w:hAnsi="Times New Roman" w:cs="Times New Roman"/>
        </w:rPr>
        <w:t xml:space="preserve"> HTTP methods</w:t>
      </w:r>
    </w:p>
    <w:p w14:paraId="20CA6461" w14:textId="77777777" w:rsidR="00470A6C" w:rsidRPr="00D81940" w:rsidRDefault="00000000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>Request handling dan response formatting</w:t>
      </w:r>
    </w:p>
    <w:p w14:paraId="0F7997B0" w14:textId="77777777" w:rsidR="00470A6C" w:rsidRPr="00D81940" w:rsidRDefault="00000000" w:rsidP="008B622A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 xml:space="preserve">Middleware </w:t>
      </w:r>
      <w:proofErr w:type="spellStart"/>
      <w:r w:rsidRPr="00D81940">
        <w:rPr>
          <w:rFonts w:ascii="Times New Roman" w:hAnsi="Times New Roman" w:cs="Times New Roman"/>
        </w:rPr>
        <w:t>dalam</w:t>
      </w:r>
      <w:proofErr w:type="spellEnd"/>
      <w:r w:rsidRPr="00D81940">
        <w:rPr>
          <w:rFonts w:ascii="Times New Roman" w:hAnsi="Times New Roman" w:cs="Times New Roman"/>
        </w:rPr>
        <w:t xml:space="preserve"> RESTful API:</w:t>
      </w:r>
    </w:p>
    <w:p w14:paraId="46BCE220" w14:textId="77777777" w:rsidR="00470A6C" w:rsidRPr="00D81940" w:rsidRDefault="00000000" w:rsidP="008B622A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>Body parsing</w:t>
      </w:r>
    </w:p>
    <w:p w14:paraId="573BBF63" w14:textId="77777777" w:rsidR="00470A6C" w:rsidRPr="00D81940" w:rsidRDefault="00000000" w:rsidP="008B622A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lastRenderedPageBreak/>
        <w:t>CORS handling</w:t>
      </w:r>
    </w:p>
    <w:p w14:paraId="40DFFB56" w14:textId="30663841" w:rsidR="00470A6C" w:rsidRPr="00777739" w:rsidRDefault="00000000" w:rsidP="008B622A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>Authentication middleware</w:t>
      </w:r>
    </w:p>
    <w:p w14:paraId="1684680C" w14:textId="77777777" w:rsidR="00470A6C" w:rsidRPr="00D81940" w:rsidRDefault="00000000" w:rsidP="008B622A">
      <w:pPr>
        <w:pStyle w:val="Heading2"/>
        <w:spacing w:before="0" w:line="360" w:lineRule="auto"/>
        <w:rPr>
          <w:rFonts w:ascii="Times New Roman" w:hAnsi="Times New Roman" w:cs="Times New Roman"/>
          <w:b w:val="0"/>
          <w:i w:val="0"/>
        </w:rPr>
      </w:pPr>
      <w:r w:rsidRPr="00D81940">
        <w:rPr>
          <w:rFonts w:ascii="Times New Roman" w:hAnsi="Times New Roman" w:cs="Times New Roman"/>
          <w:b w:val="0"/>
          <w:i w:val="0"/>
        </w:rPr>
        <w:t>PRAKTIKUM</w:t>
      </w:r>
    </w:p>
    <w:p w14:paraId="70985099" w14:textId="77777777" w:rsidR="00470A6C" w:rsidRPr="00D81940" w:rsidRDefault="00000000" w:rsidP="008B622A">
      <w:pPr>
        <w:pStyle w:val="Heading3"/>
        <w:spacing w:before="0" w:line="360" w:lineRule="auto"/>
        <w:rPr>
          <w:rFonts w:ascii="Times New Roman" w:hAnsi="Times New Roman" w:cs="Times New Roman"/>
          <w:b w:val="0"/>
        </w:rPr>
      </w:pPr>
      <w:r w:rsidRPr="00D81940">
        <w:rPr>
          <w:rFonts w:ascii="Times New Roman" w:hAnsi="Times New Roman" w:cs="Times New Roman"/>
          <w:b w:val="0"/>
        </w:rPr>
        <w:t xml:space="preserve">A. Tujuan </w:t>
      </w:r>
      <w:proofErr w:type="spellStart"/>
      <w:r w:rsidRPr="00D81940">
        <w:rPr>
          <w:rFonts w:ascii="Times New Roman" w:hAnsi="Times New Roman" w:cs="Times New Roman"/>
          <w:b w:val="0"/>
        </w:rPr>
        <w:t>Praktikum</w:t>
      </w:r>
      <w:proofErr w:type="spellEnd"/>
    </w:p>
    <w:p w14:paraId="1E58FF49" w14:textId="36631BD0" w:rsidR="00470A6C" w:rsidRPr="00D81940" w:rsidRDefault="0038246B" w:rsidP="008B622A">
      <w:pPr>
        <w:spacing w:after="60" w:line="360" w:lineRule="auto"/>
        <w:ind w:firstLine="720"/>
        <w:rPr>
          <w:rFonts w:ascii="Times New Roman" w:hAnsi="Times New Roman" w:cs="Times New Roman"/>
        </w:rPr>
      </w:pPr>
      <w:proofErr w:type="spellStart"/>
      <w:r w:rsidRPr="0038246B">
        <w:rPr>
          <w:rFonts w:ascii="Times New Roman" w:hAnsi="Times New Roman" w:cs="Times New Roman"/>
        </w:rPr>
        <w:t>Mahasiswa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akan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melengkapi</w:t>
      </w:r>
      <w:proofErr w:type="spellEnd"/>
      <w:r w:rsidRPr="0038246B">
        <w:rPr>
          <w:rFonts w:ascii="Times New Roman" w:hAnsi="Times New Roman" w:cs="Times New Roman"/>
        </w:rPr>
        <w:t xml:space="preserve"> API </w:t>
      </w:r>
      <w:proofErr w:type="spellStart"/>
      <w:r w:rsidRPr="0038246B">
        <w:rPr>
          <w:rFonts w:ascii="Times New Roman" w:hAnsi="Times New Roman" w:cs="Times New Roman"/>
        </w:rPr>
        <w:t>Presensi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dengan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mengimplementasikan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fungsionalitas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r w:rsidRPr="0038246B">
        <w:rPr>
          <w:rFonts w:ascii="Times New Roman" w:hAnsi="Times New Roman" w:cs="Times New Roman"/>
          <w:b/>
          <w:bCs/>
        </w:rPr>
        <w:t>UPDATE</w:t>
      </w:r>
      <w:r w:rsidRPr="0038246B">
        <w:rPr>
          <w:rFonts w:ascii="Times New Roman" w:hAnsi="Times New Roman" w:cs="Times New Roman"/>
        </w:rPr>
        <w:t xml:space="preserve">, </w:t>
      </w:r>
      <w:r w:rsidRPr="0038246B">
        <w:rPr>
          <w:rFonts w:ascii="Times New Roman" w:hAnsi="Times New Roman" w:cs="Times New Roman"/>
          <w:b/>
          <w:bCs/>
        </w:rPr>
        <w:t>DELETE</w:t>
      </w:r>
      <w:r w:rsidRPr="0038246B">
        <w:rPr>
          <w:rFonts w:ascii="Times New Roman" w:hAnsi="Times New Roman" w:cs="Times New Roman"/>
        </w:rPr>
        <w:t xml:space="preserve">, dan </w:t>
      </w:r>
      <w:r w:rsidRPr="0038246B">
        <w:rPr>
          <w:rFonts w:ascii="Times New Roman" w:hAnsi="Times New Roman" w:cs="Times New Roman"/>
          <w:b/>
          <w:bCs/>
        </w:rPr>
        <w:t>SEARCH</w:t>
      </w:r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menggunakan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Sequelize</w:t>
      </w:r>
      <w:proofErr w:type="spellEnd"/>
      <w:r w:rsidRPr="0038246B">
        <w:rPr>
          <w:rFonts w:ascii="Times New Roman" w:hAnsi="Times New Roman" w:cs="Times New Roman"/>
        </w:rPr>
        <w:t xml:space="preserve">, parameter </w:t>
      </w:r>
      <w:proofErr w:type="spellStart"/>
      <w:r w:rsidRPr="0038246B">
        <w:rPr>
          <w:rFonts w:ascii="Times New Roman" w:hAnsi="Times New Roman" w:cs="Times New Roman"/>
        </w:rPr>
        <w:t>rute</w:t>
      </w:r>
      <w:proofErr w:type="spellEnd"/>
      <w:r w:rsidRPr="0038246B">
        <w:rPr>
          <w:rFonts w:ascii="Times New Roman" w:hAnsi="Times New Roman" w:cs="Times New Roman"/>
        </w:rPr>
        <w:t xml:space="preserve">, dan parameter </w:t>
      </w:r>
      <w:proofErr w:type="spellStart"/>
      <w:r w:rsidRPr="0038246B">
        <w:rPr>
          <w:rFonts w:ascii="Times New Roman" w:hAnsi="Times New Roman" w:cs="Times New Roman"/>
        </w:rPr>
        <w:t>kueri</w:t>
      </w:r>
      <w:proofErr w:type="spellEnd"/>
      <w:r w:rsidR="00000000" w:rsidRPr="00D81940">
        <w:rPr>
          <w:rFonts w:ascii="Times New Roman" w:hAnsi="Times New Roman" w:cs="Times New Roman"/>
        </w:rPr>
        <w:t>.</w:t>
      </w:r>
    </w:p>
    <w:p w14:paraId="5746572E" w14:textId="77777777" w:rsidR="00470A6C" w:rsidRPr="00D81940" w:rsidRDefault="00000000" w:rsidP="008B622A">
      <w:pPr>
        <w:pStyle w:val="Heading3"/>
        <w:spacing w:before="0" w:line="360" w:lineRule="auto"/>
        <w:rPr>
          <w:rFonts w:ascii="Times New Roman" w:hAnsi="Times New Roman" w:cs="Times New Roman"/>
          <w:b w:val="0"/>
        </w:rPr>
      </w:pPr>
      <w:r w:rsidRPr="00D81940">
        <w:rPr>
          <w:rFonts w:ascii="Times New Roman" w:hAnsi="Times New Roman" w:cs="Times New Roman"/>
          <w:b w:val="0"/>
        </w:rPr>
        <w:t>B. Materi</w:t>
      </w:r>
    </w:p>
    <w:p w14:paraId="408B5A60" w14:textId="77777777" w:rsidR="00470A6C" w:rsidRPr="00D81940" w:rsidRDefault="00000000" w:rsidP="008B622A">
      <w:pPr>
        <w:numPr>
          <w:ilvl w:val="0"/>
          <w:numId w:val="4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D81940">
        <w:rPr>
          <w:rFonts w:ascii="Times New Roman" w:hAnsi="Times New Roman" w:cs="Times New Roman"/>
        </w:rPr>
        <w:t>Pembuatan</w:t>
      </w:r>
      <w:proofErr w:type="spellEnd"/>
      <w:r w:rsidRPr="00D81940">
        <w:rPr>
          <w:rFonts w:ascii="Times New Roman" w:hAnsi="Times New Roman" w:cs="Times New Roman"/>
        </w:rPr>
        <w:t xml:space="preserve"> RESTful API endpoints</w:t>
      </w:r>
    </w:p>
    <w:p w14:paraId="3D16E679" w14:textId="77777777" w:rsidR="00470A6C" w:rsidRPr="00D81940" w:rsidRDefault="00000000" w:rsidP="008B622A">
      <w:pPr>
        <w:numPr>
          <w:ilvl w:val="0"/>
          <w:numId w:val="4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D81940">
        <w:rPr>
          <w:rFonts w:ascii="Times New Roman" w:hAnsi="Times New Roman" w:cs="Times New Roman"/>
        </w:rPr>
        <w:t>Implementasi</w:t>
      </w:r>
      <w:proofErr w:type="spellEnd"/>
      <w:r w:rsidRPr="00D81940">
        <w:rPr>
          <w:rFonts w:ascii="Times New Roman" w:hAnsi="Times New Roman" w:cs="Times New Roman"/>
        </w:rPr>
        <w:t xml:space="preserve"> CRUD operations </w:t>
      </w:r>
      <w:proofErr w:type="spellStart"/>
      <w:r w:rsidRPr="00D81940">
        <w:rPr>
          <w:rFonts w:ascii="Times New Roman" w:hAnsi="Times New Roman" w:cs="Times New Roman"/>
        </w:rPr>
        <w:t>melalui</w:t>
      </w:r>
      <w:proofErr w:type="spellEnd"/>
      <w:r w:rsidRPr="00D81940">
        <w:rPr>
          <w:rFonts w:ascii="Times New Roman" w:hAnsi="Times New Roman" w:cs="Times New Roman"/>
        </w:rPr>
        <w:t xml:space="preserve"> API</w:t>
      </w:r>
    </w:p>
    <w:p w14:paraId="32948261" w14:textId="77777777" w:rsidR="00470A6C" w:rsidRPr="00D81940" w:rsidRDefault="00000000" w:rsidP="008B622A">
      <w:pPr>
        <w:numPr>
          <w:ilvl w:val="0"/>
          <w:numId w:val="4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D81940">
        <w:rPr>
          <w:rFonts w:ascii="Times New Roman" w:hAnsi="Times New Roman" w:cs="Times New Roman"/>
        </w:rPr>
        <w:t>Penggunaan</w:t>
      </w:r>
      <w:proofErr w:type="spellEnd"/>
      <w:r w:rsidRPr="00D81940">
        <w:rPr>
          <w:rFonts w:ascii="Times New Roman" w:hAnsi="Times New Roman" w:cs="Times New Roman"/>
        </w:rPr>
        <w:t xml:space="preserve"> middleware </w:t>
      </w:r>
      <w:proofErr w:type="spellStart"/>
      <w:r w:rsidRPr="00D81940">
        <w:rPr>
          <w:rFonts w:ascii="Times New Roman" w:hAnsi="Times New Roman" w:cs="Times New Roman"/>
        </w:rPr>
        <w:t>untuk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validasi</w:t>
      </w:r>
      <w:proofErr w:type="spellEnd"/>
      <w:r w:rsidRPr="00D81940">
        <w:rPr>
          <w:rFonts w:ascii="Times New Roman" w:hAnsi="Times New Roman" w:cs="Times New Roman"/>
        </w:rPr>
        <w:t xml:space="preserve"> dan </w:t>
      </w:r>
      <w:proofErr w:type="spellStart"/>
      <w:r w:rsidRPr="00D81940">
        <w:rPr>
          <w:rFonts w:ascii="Times New Roman" w:hAnsi="Times New Roman" w:cs="Times New Roman"/>
        </w:rPr>
        <w:t>autentikasi</w:t>
      </w:r>
      <w:proofErr w:type="spellEnd"/>
    </w:p>
    <w:p w14:paraId="5C2966DE" w14:textId="1FE5A449" w:rsidR="00470A6C" w:rsidRPr="00F556AA" w:rsidRDefault="00000000" w:rsidP="008B622A">
      <w:pPr>
        <w:numPr>
          <w:ilvl w:val="0"/>
          <w:numId w:val="4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D81940">
        <w:rPr>
          <w:rFonts w:ascii="Times New Roman" w:hAnsi="Times New Roman" w:cs="Times New Roman"/>
        </w:rPr>
        <w:t>Penanganan</w:t>
      </w:r>
      <w:proofErr w:type="spellEnd"/>
      <w:r w:rsidRPr="00D81940">
        <w:rPr>
          <w:rFonts w:ascii="Times New Roman" w:hAnsi="Times New Roman" w:cs="Times New Roman"/>
        </w:rPr>
        <w:t xml:space="preserve"> error dan response formatting</w:t>
      </w:r>
    </w:p>
    <w:p w14:paraId="3B5C4883" w14:textId="77777777" w:rsidR="00470A6C" w:rsidRPr="00D81940" w:rsidRDefault="00000000" w:rsidP="008B622A">
      <w:pPr>
        <w:pStyle w:val="Heading3"/>
        <w:spacing w:before="0" w:line="360" w:lineRule="auto"/>
        <w:rPr>
          <w:rFonts w:ascii="Times New Roman" w:hAnsi="Times New Roman" w:cs="Times New Roman"/>
          <w:b w:val="0"/>
        </w:rPr>
      </w:pPr>
      <w:r w:rsidRPr="00D81940">
        <w:rPr>
          <w:rFonts w:ascii="Times New Roman" w:hAnsi="Times New Roman" w:cs="Times New Roman"/>
          <w:b w:val="0"/>
        </w:rPr>
        <w:t xml:space="preserve">C. Metode </w:t>
      </w:r>
      <w:proofErr w:type="spellStart"/>
      <w:r w:rsidRPr="00D81940">
        <w:rPr>
          <w:rFonts w:ascii="Times New Roman" w:hAnsi="Times New Roman" w:cs="Times New Roman"/>
          <w:b w:val="0"/>
        </w:rPr>
        <w:t>Praktikum</w:t>
      </w:r>
      <w:proofErr w:type="spellEnd"/>
    </w:p>
    <w:p w14:paraId="5E5698B6" w14:textId="77777777" w:rsidR="00470A6C" w:rsidRPr="00D81940" w:rsidRDefault="00000000" w:rsidP="008B622A">
      <w:pPr>
        <w:numPr>
          <w:ilvl w:val="0"/>
          <w:numId w:val="5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D81940">
        <w:rPr>
          <w:rFonts w:ascii="Times New Roman" w:hAnsi="Times New Roman" w:cs="Times New Roman"/>
        </w:rPr>
        <w:t>Penjelasan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materi</w:t>
      </w:r>
      <w:proofErr w:type="spellEnd"/>
      <w:r w:rsidRPr="00D81940">
        <w:rPr>
          <w:rFonts w:ascii="Times New Roman" w:hAnsi="Times New Roman" w:cs="Times New Roman"/>
        </w:rPr>
        <w:t xml:space="preserve"> oleh </w:t>
      </w:r>
      <w:proofErr w:type="spellStart"/>
      <w:r w:rsidRPr="00D81940">
        <w:rPr>
          <w:rFonts w:ascii="Times New Roman" w:hAnsi="Times New Roman" w:cs="Times New Roman"/>
        </w:rPr>
        <w:t>instruktur</w:t>
      </w:r>
      <w:proofErr w:type="spellEnd"/>
    </w:p>
    <w:p w14:paraId="3B2D7721" w14:textId="77777777" w:rsidR="00470A6C" w:rsidRPr="00D81940" w:rsidRDefault="00000000" w:rsidP="008B622A">
      <w:pPr>
        <w:numPr>
          <w:ilvl w:val="0"/>
          <w:numId w:val="5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D81940">
        <w:rPr>
          <w:rFonts w:ascii="Times New Roman" w:hAnsi="Times New Roman" w:cs="Times New Roman"/>
        </w:rPr>
        <w:t>Demonstrasi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langsung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pembuatan</w:t>
      </w:r>
      <w:proofErr w:type="spellEnd"/>
      <w:r w:rsidRPr="00D81940">
        <w:rPr>
          <w:rFonts w:ascii="Times New Roman" w:hAnsi="Times New Roman" w:cs="Times New Roman"/>
        </w:rPr>
        <w:t xml:space="preserve"> RESTful API</w:t>
      </w:r>
    </w:p>
    <w:p w14:paraId="5A3FEDE0" w14:textId="77777777" w:rsidR="00470A6C" w:rsidRPr="00D81940" w:rsidRDefault="00000000" w:rsidP="008B622A">
      <w:pPr>
        <w:numPr>
          <w:ilvl w:val="0"/>
          <w:numId w:val="5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D81940">
        <w:rPr>
          <w:rFonts w:ascii="Times New Roman" w:hAnsi="Times New Roman" w:cs="Times New Roman"/>
        </w:rPr>
        <w:t>Praktik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mandiri</w:t>
      </w:r>
      <w:proofErr w:type="spellEnd"/>
      <w:r w:rsidRPr="00D81940">
        <w:rPr>
          <w:rFonts w:ascii="Times New Roman" w:hAnsi="Times New Roman" w:cs="Times New Roman"/>
        </w:rPr>
        <w:t xml:space="preserve"> oleh </w:t>
      </w:r>
      <w:proofErr w:type="spellStart"/>
      <w:r w:rsidRPr="00D81940">
        <w:rPr>
          <w:rFonts w:ascii="Times New Roman" w:hAnsi="Times New Roman" w:cs="Times New Roman"/>
        </w:rPr>
        <w:t>mahasiswa</w:t>
      </w:r>
      <w:proofErr w:type="spellEnd"/>
    </w:p>
    <w:p w14:paraId="61958FC0" w14:textId="77777777" w:rsidR="00470A6C" w:rsidRPr="00D81940" w:rsidRDefault="00000000" w:rsidP="008B622A">
      <w:pPr>
        <w:numPr>
          <w:ilvl w:val="0"/>
          <w:numId w:val="5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D81940">
        <w:rPr>
          <w:rFonts w:ascii="Times New Roman" w:hAnsi="Times New Roman" w:cs="Times New Roman"/>
        </w:rPr>
        <w:t>Diskusi</w:t>
      </w:r>
      <w:proofErr w:type="spellEnd"/>
      <w:r w:rsidRPr="00D81940">
        <w:rPr>
          <w:rFonts w:ascii="Times New Roman" w:hAnsi="Times New Roman" w:cs="Times New Roman"/>
        </w:rPr>
        <w:t xml:space="preserve"> dan </w:t>
      </w:r>
      <w:proofErr w:type="spellStart"/>
      <w:r w:rsidRPr="00D81940">
        <w:rPr>
          <w:rFonts w:ascii="Times New Roman" w:hAnsi="Times New Roman" w:cs="Times New Roman"/>
        </w:rPr>
        <w:t>tanya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jawab</w:t>
      </w:r>
      <w:proofErr w:type="spellEnd"/>
    </w:p>
    <w:p w14:paraId="41B8AFBD" w14:textId="77777777" w:rsidR="00470A6C" w:rsidRPr="00D81940" w:rsidRDefault="00000000" w:rsidP="008B622A">
      <w:pPr>
        <w:pStyle w:val="Heading3"/>
        <w:spacing w:before="0" w:line="360" w:lineRule="auto"/>
        <w:rPr>
          <w:rFonts w:ascii="Times New Roman" w:hAnsi="Times New Roman" w:cs="Times New Roman"/>
          <w:b w:val="0"/>
        </w:rPr>
      </w:pPr>
      <w:r w:rsidRPr="00D81940">
        <w:rPr>
          <w:rFonts w:ascii="Times New Roman" w:hAnsi="Times New Roman" w:cs="Times New Roman"/>
          <w:b w:val="0"/>
        </w:rPr>
        <w:t>D. Langkah-</w:t>
      </w:r>
      <w:proofErr w:type="spellStart"/>
      <w:r w:rsidRPr="00D81940">
        <w:rPr>
          <w:rFonts w:ascii="Times New Roman" w:hAnsi="Times New Roman" w:cs="Times New Roman"/>
          <w:b w:val="0"/>
        </w:rPr>
        <w:t>langkah</w:t>
      </w:r>
      <w:proofErr w:type="spellEnd"/>
      <w:r w:rsidRPr="00D81940">
        <w:rPr>
          <w:rFonts w:ascii="Times New Roman" w:hAnsi="Times New Roman" w:cs="Times New Roman"/>
          <w:b w:val="0"/>
        </w:rPr>
        <w:t xml:space="preserve"> </w:t>
      </w:r>
      <w:proofErr w:type="spellStart"/>
      <w:r w:rsidRPr="00D81940">
        <w:rPr>
          <w:rFonts w:ascii="Times New Roman" w:hAnsi="Times New Roman" w:cs="Times New Roman"/>
          <w:b w:val="0"/>
        </w:rPr>
        <w:t>Praktikum</w:t>
      </w:r>
      <w:proofErr w:type="spellEnd"/>
    </w:p>
    <w:p w14:paraId="653AAA38" w14:textId="6911D528" w:rsidR="00470A6C" w:rsidRPr="00D81940" w:rsidRDefault="0038246B" w:rsidP="008B622A">
      <w:pPr>
        <w:numPr>
          <w:ilvl w:val="0"/>
          <w:numId w:val="6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38246B">
        <w:rPr>
          <w:rFonts w:ascii="Times New Roman" w:hAnsi="Times New Roman" w:cs="Times New Roman"/>
          <w:b/>
          <w:bCs/>
        </w:rPr>
        <w:t>Implementasi</w:t>
      </w:r>
      <w:proofErr w:type="spellEnd"/>
      <w:r w:rsidRPr="0038246B">
        <w:rPr>
          <w:rFonts w:ascii="Times New Roman" w:hAnsi="Times New Roman" w:cs="Times New Roman"/>
          <w:b/>
          <w:bCs/>
        </w:rPr>
        <w:t xml:space="preserve"> DELETE (</w:t>
      </w:r>
      <w:proofErr w:type="spellStart"/>
      <w:r w:rsidRPr="0038246B">
        <w:rPr>
          <w:rFonts w:ascii="Times New Roman" w:hAnsi="Times New Roman" w:cs="Times New Roman"/>
          <w:b/>
          <w:bCs/>
        </w:rPr>
        <w:t>Menghapus</w:t>
      </w:r>
      <w:proofErr w:type="spellEnd"/>
      <w:r w:rsidRPr="0038246B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8246B">
        <w:rPr>
          <w:rFonts w:ascii="Times New Roman" w:hAnsi="Times New Roman" w:cs="Times New Roman"/>
          <w:b/>
          <w:bCs/>
        </w:rPr>
        <w:t>Presensi</w:t>
      </w:r>
      <w:proofErr w:type="spellEnd"/>
      <w:r w:rsidRPr="0038246B">
        <w:rPr>
          <w:rFonts w:ascii="Times New Roman" w:hAnsi="Times New Roman" w:cs="Times New Roman"/>
          <w:b/>
          <w:bCs/>
        </w:rPr>
        <w:t>)</w:t>
      </w:r>
      <w:r w:rsidRPr="0038246B">
        <w:rPr>
          <w:rFonts w:ascii="Times New Roman" w:hAnsi="Times New Roman" w:cs="Times New Roman"/>
        </w:rPr>
        <w:t xml:space="preserve"> Kita </w:t>
      </w:r>
      <w:proofErr w:type="spellStart"/>
      <w:r w:rsidRPr="0038246B">
        <w:rPr>
          <w:rFonts w:ascii="Times New Roman" w:hAnsi="Times New Roman" w:cs="Times New Roman"/>
        </w:rPr>
        <w:t>akan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membuat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r w:rsidRPr="0038246B">
        <w:rPr>
          <w:rFonts w:ascii="Times New Roman" w:hAnsi="Times New Roman" w:cs="Times New Roman"/>
          <w:i/>
          <w:iCs/>
        </w:rPr>
        <w:t>endpoint</w:t>
      </w:r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baru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untuk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menghapus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satu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catatan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presensi</w:t>
      </w:r>
      <w:proofErr w:type="spellEnd"/>
      <w:r w:rsidRPr="0038246B">
        <w:rPr>
          <w:rFonts w:ascii="Times New Roman" w:hAnsi="Times New Roman" w:cs="Times New Roman"/>
        </w:rPr>
        <w:t xml:space="preserve"> </w:t>
      </w:r>
      <w:proofErr w:type="spellStart"/>
      <w:r w:rsidRPr="0038246B">
        <w:rPr>
          <w:rFonts w:ascii="Times New Roman" w:hAnsi="Times New Roman" w:cs="Times New Roman"/>
        </w:rPr>
        <w:t>berdasarkan</w:t>
      </w:r>
      <w:proofErr w:type="spellEnd"/>
      <w:r w:rsidRPr="0038246B">
        <w:rPr>
          <w:rFonts w:ascii="Times New Roman" w:hAnsi="Times New Roman" w:cs="Times New Roman"/>
        </w:rPr>
        <w:t xml:space="preserve"> ID-</w:t>
      </w:r>
      <w:proofErr w:type="spellStart"/>
      <w:r w:rsidRPr="0038246B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.</w:t>
      </w:r>
    </w:p>
    <w:p w14:paraId="7F61E3B0" w14:textId="67ED0538" w:rsidR="002913CD" w:rsidRPr="00777739" w:rsidRDefault="0038246B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38246B">
        <w:rPr>
          <w:rFonts w:ascii="Times New Roman" w:hAnsi="Times New Roman" w:cs="Times New Roman"/>
        </w:rPr>
        <w:t>Buat</w:t>
      </w:r>
      <w:proofErr w:type="spellEnd"/>
      <w:r w:rsidRPr="0038246B">
        <w:rPr>
          <w:rFonts w:ascii="Times New Roman" w:hAnsi="Times New Roman" w:cs="Times New Roman"/>
        </w:rPr>
        <w:t xml:space="preserve"> Controller </w:t>
      </w:r>
      <w:proofErr w:type="spellStart"/>
      <w:r w:rsidRPr="0038246B">
        <w:rPr>
          <w:rFonts w:ascii="Times New Roman" w:hAnsi="Times New Roman" w:cs="Times New Roman"/>
          <w:b/>
          <w:bCs/>
        </w:rPr>
        <w:t>deletePresensi</w:t>
      </w:r>
      <w:proofErr w:type="spellEnd"/>
      <w:r w:rsidRPr="0038246B">
        <w:rPr>
          <w:rFonts w:ascii="Times New Roman" w:hAnsi="Times New Roman" w:cs="Times New Roman"/>
        </w:rPr>
        <w:t xml:space="preserve"> di </w:t>
      </w:r>
      <w:r w:rsidRPr="0038246B">
        <w:rPr>
          <w:rFonts w:ascii="Times New Roman" w:hAnsi="Times New Roman" w:cs="Times New Roman"/>
          <w:b/>
          <w:bCs/>
        </w:rPr>
        <w:t>presensiController.js</w:t>
      </w:r>
      <w:r>
        <w:rPr>
          <w:rFonts w:ascii="Times New Roman" w:hAnsi="Times New Roman" w:cs="Times New Roman"/>
          <w:b/>
          <w:bCs/>
        </w:rPr>
        <w:t>:</w:t>
      </w:r>
    </w:p>
    <w:p w14:paraId="2E81CE88" w14:textId="0056074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proofErr w:type="spellStart"/>
      <w:r w:rsidRPr="0038246B">
        <w:rPr>
          <w:rFonts w:ascii="Menlo" w:eastAsia="Times New Roman" w:hAnsi="Menlo" w:cs="Menlo"/>
          <w:color w:val="FFA759"/>
          <w:sz w:val="16"/>
          <w:szCs w:val="16"/>
          <w:lang w:val="en-ID"/>
        </w:rPr>
        <w:t>exports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BAE67E"/>
          <w:sz w:val="16"/>
          <w:szCs w:val="16"/>
          <w:lang w:val="en-ID"/>
        </w:rPr>
        <w:t>deletePresensi</w:t>
      </w:r>
      <w:proofErr w:type="spellEnd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i/>
          <w:iCs/>
          <w:color w:val="F07178"/>
          <w:sz w:val="16"/>
          <w:szCs w:val="16"/>
          <w:lang w:val="en-ID"/>
        </w:rPr>
        <w:t>async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(</w:t>
      </w:r>
      <w:proofErr w:type="spellStart"/>
      <w:r w:rsidRPr="0038246B">
        <w:rPr>
          <w:rFonts w:ascii="Menlo" w:eastAsia="Times New Roman" w:hAnsi="Menlo" w:cs="Menlo"/>
          <w:i/>
          <w:iCs/>
          <w:color w:val="FC9867"/>
          <w:sz w:val="16"/>
          <w:szCs w:val="16"/>
          <w:lang w:val="en-ID"/>
        </w:rPr>
        <w:t>req</w:t>
      </w:r>
      <w:proofErr w:type="spellEnd"/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,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i/>
          <w:iCs/>
          <w:color w:val="FC9867"/>
          <w:sz w:val="16"/>
          <w:szCs w:val="16"/>
          <w:lang w:val="en-ID"/>
        </w:rPr>
        <w:t>res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)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=&gt;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44DD0F4C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</w:t>
      </w:r>
      <w:r w:rsidRPr="0038246B">
        <w:rPr>
          <w:rFonts w:ascii="Menlo" w:eastAsia="Times New Roman" w:hAnsi="Menlo" w:cs="Menlo"/>
          <w:color w:val="F07178"/>
          <w:sz w:val="16"/>
          <w:szCs w:val="16"/>
          <w:lang w:val="en-ID"/>
        </w:rPr>
        <w:t>try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6FA0B2EB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38246B">
        <w:rPr>
          <w:rFonts w:ascii="Menlo" w:eastAsia="Times New Roman" w:hAnsi="Menlo" w:cs="Menlo"/>
          <w:i/>
          <w:iCs/>
          <w:color w:val="FFA759"/>
          <w:sz w:val="16"/>
          <w:szCs w:val="16"/>
          <w:lang w:val="en-ID"/>
        </w:rPr>
        <w:t>const</w:t>
      </w:r>
      <w:proofErr w:type="spellEnd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id: 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userId</w:t>
      </w:r>
      <w:proofErr w:type="spellEnd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req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user</w:t>
      </w:r>
      <w:proofErr w:type="spellEnd"/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02FCD92F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38246B">
        <w:rPr>
          <w:rFonts w:ascii="Menlo" w:eastAsia="Times New Roman" w:hAnsi="Menlo" w:cs="Menlo"/>
          <w:i/>
          <w:iCs/>
          <w:color w:val="FFA759"/>
          <w:sz w:val="16"/>
          <w:szCs w:val="16"/>
          <w:lang w:val="en-ID"/>
        </w:rPr>
        <w:t>const</w:t>
      </w:r>
      <w:proofErr w:type="spellEnd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presensiId</w:t>
      </w:r>
      <w:proofErr w:type="spellEnd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req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params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id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3924A4A2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38246B">
        <w:rPr>
          <w:rFonts w:ascii="Menlo" w:eastAsia="Times New Roman" w:hAnsi="Menlo" w:cs="Menlo"/>
          <w:i/>
          <w:iCs/>
          <w:color w:val="FFA759"/>
          <w:sz w:val="16"/>
          <w:szCs w:val="16"/>
          <w:lang w:val="en-ID"/>
        </w:rPr>
        <w:t>const</w:t>
      </w:r>
      <w:proofErr w:type="spellEnd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recordToDelete</w:t>
      </w:r>
      <w:proofErr w:type="spellEnd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F07178"/>
          <w:sz w:val="16"/>
          <w:szCs w:val="16"/>
          <w:lang w:val="en-ID"/>
        </w:rPr>
        <w:t>await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Presensi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BAE67E"/>
          <w:sz w:val="16"/>
          <w:szCs w:val="16"/>
          <w:lang w:val="en-ID"/>
        </w:rPr>
        <w:t>findByPk</w:t>
      </w:r>
      <w:proofErr w:type="spellEnd"/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presensiId</w:t>
      </w:r>
      <w:proofErr w:type="spellEnd"/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4DCCBC69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</w:p>
    <w:p w14:paraId="4264E5A8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38246B">
        <w:rPr>
          <w:rFonts w:ascii="Menlo" w:eastAsia="Times New Roman" w:hAnsi="Menlo" w:cs="Menlo"/>
          <w:color w:val="F07178"/>
          <w:sz w:val="16"/>
          <w:szCs w:val="16"/>
          <w:lang w:val="en-ID"/>
        </w:rPr>
        <w:t>if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!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recordToDelete</w:t>
      </w:r>
      <w:proofErr w:type="spellEnd"/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33CB2BE2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38246B">
        <w:rPr>
          <w:rFonts w:ascii="Menlo" w:eastAsia="Times New Roman" w:hAnsi="Menlo" w:cs="Menlo"/>
          <w:color w:val="F07178"/>
          <w:sz w:val="16"/>
          <w:szCs w:val="16"/>
          <w:lang w:val="en-ID"/>
        </w:rPr>
        <w:t>return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res</w:t>
      </w:r>
    </w:p>
    <w:p w14:paraId="145F4C61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 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BAE67E"/>
          <w:sz w:val="16"/>
          <w:szCs w:val="16"/>
          <w:lang w:val="en-ID"/>
        </w:rPr>
        <w:t>status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38246B">
        <w:rPr>
          <w:rFonts w:ascii="Menlo" w:eastAsia="Times New Roman" w:hAnsi="Menlo" w:cs="Menlo"/>
          <w:color w:val="9DD2BB"/>
          <w:sz w:val="16"/>
          <w:szCs w:val="16"/>
          <w:lang w:val="en-ID"/>
        </w:rPr>
        <w:t>404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</w:p>
    <w:p w14:paraId="2701DF76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 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proofErr w:type="spellStart"/>
      <w:r w:rsidRPr="0038246B">
        <w:rPr>
          <w:rFonts w:ascii="Menlo" w:eastAsia="Times New Roman" w:hAnsi="Menlo" w:cs="Menlo"/>
          <w:color w:val="BAE67E"/>
          <w:sz w:val="16"/>
          <w:szCs w:val="16"/>
          <w:lang w:val="en-ID"/>
        </w:rPr>
        <w:t>json</w:t>
      </w:r>
      <w:proofErr w:type="spellEnd"/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message</w:t>
      </w:r>
      <w:r w:rsidRPr="0038246B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"</w:t>
      </w:r>
      <w:proofErr w:type="spellStart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Catatan</w:t>
      </w:r>
      <w:proofErr w:type="spellEnd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presensi</w:t>
      </w:r>
      <w:proofErr w:type="spellEnd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tidak</w:t>
      </w:r>
      <w:proofErr w:type="spellEnd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ditemukan</w:t>
      </w:r>
      <w:proofErr w:type="spellEnd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"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0DE66A84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</w:p>
    <w:p w14:paraId="5B9109B7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38246B">
        <w:rPr>
          <w:rFonts w:ascii="Menlo" w:eastAsia="Times New Roman" w:hAnsi="Menlo" w:cs="Menlo"/>
          <w:color w:val="F07178"/>
          <w:sz w:val="16"/>
          <w:szCs w:val="16"/>
          <w:lang w:val="en-ID"/>
        </w:rPr>
        <w:t>if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recordToDelete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userId</w:t>
      </w:r>
      <w:proofErr w:type="spellEnd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!==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userId</w:t>
      </w:r>
      <w:proofErr w:type="spellEnd"/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662EA16C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38246B">
        <w:rPr>
          <w:rFonts w:ascii="Menlo" w:eastAsia="Times New Roman" w:hAnsi="Menlo" w:cs="Menlo"/>
          <w:color w:val="F07178"/>
          <w:sz w:val="16"/>
          <w:szCs w:val="16"/>
          <w:lang w:val="en-ID"/>
        </w:rPr>
        <w:t>return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res</w:t>
      </w:r>
    </w:p>
    <w:p w14:paraId="25F39450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 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BAE67E"/>
          <w:sz w:val="16"/>
          <w:szCs w:val="16"/>
          <w:lang w:val="en-ID"/>
        </w:rPr>
        <w:t>status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38246B">
        <w:rPr>
          <w:rFonts w:ascii="Menlo" w:eastAsia="Times New Roman" w:hAnsi="Menlo" w:cs="Menlo"/>
          <w:color w:val="9DD2BB"/>
          <w:sz w:val="16"/>
          <w:szCs w:val="16"/>
          <w:lang w:val="en-ID"/>
        </w:rPr>
        <w:t>403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</w:p>
    <w:p w14:paraId="0C8D8001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 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proofErr w:type="spellStart"/>
      <w:r w:rsidRPr="0038246B">
        <w:rPr>
          <w:rFonts w:ascii="Menlo" w:eastAsia="Times New Roman" w:hAnsi="Menlo" w:cs="Menlo"/>
          <w:color w:val="BAE67E"/>
          <w:sz w:val="16"/>
          <w:szCs w:val="16"/>
          <w:lang w:val="en-ID"/>
        </w:rPr>
        <w:t>json</w:t>
      </w:r>
      <w:proofErr w:type="spellEnd"/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message</w:t>
      </w:r>
      <w:r w:rsidRPr="0038246B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"</w:t>
      </w:r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Akses </w:t>
      </w:r>
      <w:proofErr w:type="spellStart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ditolak</w:t>
      </w:r>
      <w:proofErr w:type="spellEnd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: Anda </w:t>
      </w:r>
      <w:proofErr w:type="spellStart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bukan</w:t>
      </w:r>
      <w:proofErr w:type="spellEnd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pemilik</w:t>
      </w:r>
      <w:proofErr w:type="spellEnd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catatan</w:t>
      </w:r>
      <w:proofErr w:type="spellEnd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ini</w:t>
      </w:r>
      <w:proofErr w:type="spellEnd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"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2B747005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</w:p>
    <w:p w14:paraId="2CFA3880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38246B">
        <w:rPr>
          <w:rFonts w:ascii="Menlo" w:eastAsia="Times New Roman" w:hAnsi="Menlo" w:cs="Menlo"/>
          <w:color w:val="F07178"/>
          <w:sz w:val="16"/>
          <w:szCs w:val="16"/>
          <w:lang w:val="en-ID"/>
        </w:rPr>
        <w:t>await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recordToDelete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BAE67E"/>
          <w:sz w:val="16"/>
          <w:szCs w:val="16"/>
          <w:lang w:val="en-ID"/>
        </w:rPr>
        <w:t>destroy</w:t>
      </w:r>
      <w:proofErr w:type="spellEnd"/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()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16564152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res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BAE67E"/>
          <w:sz w:val="16"/>
          <w:szCs w:val="16"/>
          <w:lang w:val="en-ID"/>
        </w:rPr>
        <w:t>status</w:t>
      </w:r>
      <w:proofErr w:type="spellEnd"/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38246B">
        <w:rPr>
          <w:rFonts w:ascii="Menlo" w:eastAsia="Times New Roman" w:hAnsi="Menlo" w:cs="Menlo"/>
          <w:color w:val="9DD2BB"/>
          <w:sz w:val="16"/>
          <w:szCs w:val="16"/>
          <w:lang w:val="en-ID"/>
        </w:rPr>
        <w:t>204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BAE67E"/>
          <w:sz w:val="16"/>
          <w:szCs w:val="16"/>
          <w:lang w:val="en-ID"/>
        </w:rPr>
        <w:t>send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()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0614B0D2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lastRenderedPageBreak/>
        <w:t xml:space="preserve"> 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F07178"/>
          <w:sz w:val="16"/>
          <w:szCs w:val="16"/>
          <w:lang w:val="en-ID"/>
        </w:rPr>
        <w:t>catch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error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62D02D72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res</w:t>
      </w:r>
    </w:p>
    <w:p w14:paraId="676C615A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BAE67E"/>
          <w:sz w:val="16"/>
          <w:szCs w:val="16"/>
          <w:lang w:val="en-ID"/>
        </w:rPr>
        <w:t>status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38246B">
        <w:rPr>
          <w:rFonts w:ascii="Menlo" w:eastAsia="Times New Roman" w:hAnsi="Menlo" w:cs="Menlo"/>
          <w:color w:val="9DD2BB"/>
          <w:sz w:val="16"/>
          <w:szCs w:val="16"/>
          <w:lang w:val="en-ID"/>
        </w:rPr>
        <w:t>500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</w:p>
    <w:p w14:paraId="43DFABF6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proofErr w:type="spellStart"/>
      <w:r w:rsidRPr="0038246B">
        <w:rPr>
          <w:rFonts w:ascii="Menlo" w:eastAsia="Times New Roman" w:hAnsi="Menlo" w:cs="Menlo"/>
          <w:color w:val="BAE67E"/>
          <w:sz w:val="16"/>
          <w:szCs w:val="16"/>
          <w:lang w:val="en-ID"/>
        </w:rPr>
        <w:t>json</w:t>
      </w:r>
      <w:proofErr w:type="spellEnd"/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message</w:t>
      </w:r>
      <w:r w:rsidRPr="0038246B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"</w:t>
      </w:r>
      <w:proofErr w:type="spellStart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Terjadi</w:t>
      </w:r>
      <w:proofErr w:type="spellEnd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>kesalahan</w:t>
      </w:r>
      <w:proofErr w:type="spellEnd"/>
      <w:r w:rsidRPr="0038246B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pada server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",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error</w:t>
      </w:r>
      <w:r w:rsidRPr="0038246B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error</w:t>
      </w:r>
      <w:r w:rsidRPr="0038246B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>message</w:t>
      </w:r>
      <w:proofErr w:type="spellEnd"/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38246B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76D4D647" w14:textId="77777777" w:rsidR="0038246B" w:rsidRPr="0038246B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</w:t>
      </w: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</w:p>
    <w:p w14:paraId="1BC8C5B9" w14:textId="7C82B85E" w:rsidR="002913CD" w:rsidRPr="00777739" w:rsidRDefault="0038246B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CC6"/>
          <w:sz w:val="16"/>
          <w:szCs w:val="16"/>
          <w:lang w:val="en-ID"/>
        </w:rPr>
      </w:pPr>
      <w:r w:rsidRPr="0038246B">
        <w:rPr>
          <w:rFonts w:ascii="Menlo" w:eastAsia="Times New Roman" w:hAnsi="Menlo" w:cs="Menlo"/>
          <w:color w:val="CBCCC6"/>
          <w:sz w:val="16"/>
          <w:szCs w:val="16"/>
          <w:lang w:val="en-ID"/>
        </w:rPr>
        <w:t>};</w:t>
      </w:r>
    </w:p>
    <w:p w14:paraId="52ABDAB6" w14:textId="77777777" w:rsidR="00F556AA" w:rsidRPr="0038246B" w:rsidRDefault="00F556AA" w:rsidP="008B622A">
      <w:pPr>
        <w:spacing w:after="60" w:line="360" w:lineRule="auto"/>
        <w:rPr>
          <w:rFonts w:ascii="Times New Roman" w:hAnsi="Times New Roman" w:cs="Times New Roman"/>
        </w:rPr>
      </w:pPr>
    </w:p>
    <w:p w14:paraId="16A107E7" w14:textId="140EAAE8" w:rsidR="00470A6C" w:rsidRPr="00F556AA" w:rsidRDefault="0038246B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38246B">
        <w:rPr>
          <w:rFonts w:ascii="Times New Roman" w:hAnsi="Times New Roman" w:cs="Times New Roman"/>
        </w:rPr>
        <w:t>Tambahkan</w:t>
      </w:r>
      <w:proofErr w:type="spellEnd"/>
      <w:r w:rsidRPr="0038246B">
        <w:rPr>
          <w:rFonts w:ascii="Times New Roman" w:hAnsi="Times New Roman" w:cs="Times New Roman"/>
        </w:rPr>
        <w:t xml:space="preserve"> Route </w:t>
      </w:r>
      <w:r w:rsidR="00F556AA">
        <w:rPr>
          <w:rFonts w:ascii="Times New Roman" w:hAnsi="Times New Roman" w:cs="Times New Roman"/>
        </w:rPr>
        <w:t xml:space="preserve">delete </w:t>
      </w:r>
      <w:r w:rsidRPr="0038246B">
        <w:rPr>
          <w:rFonts w:ascii="Times New Roman" w:hAnsi="Times New Roman" w:cs="Times New Roman"/>
        </w:rPr>
        <w:t xml:space="preserve">di </w:t>
      </w:r>
      <w:r w:rsidRPr="0038246B">
        <w:rPr>
          <w:rFonts w:ascii="Times New Roman" w:hAnsi="Times New Roman" w:cs="Times New Roman"/>
          <w:b/>
          <w:bCs/>
        </w:rPr>
        <w:t>routes/presensi.js:</w:t>
      </w:r>
      <w:r w:rsidR="00F556AA">
        <w:rPr>
          <w:rFonts w:ascii="Times New Roman" w:hAnsi="Times New Roman" w:cs="Times New Roman"/>
          <w:b/>
          <w:bCs/>
        </w:rPr>
        <w:t xml:space="preserve"> </w:t>
      </w:r>
    </w:p>
    <w:p w14:paraId="21A6D011" w14:textId="1788E742" w:rsidR="00F556AA" w:rsidRPr="00F556AA" w:rsidRDefault="00F556AA" w:rsidP="008B622A">
      <w:pPr>
        <w:spacing w:after="6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1C8299" wp14:editId="66CB399A">
            <wp:extent cx="5036820" cy="1708484"/>
            <wp:effectExtent l="0" t="0" r="0" b="0"/>
            <wp:docPr id="3093097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09718" name="Picture 1" descr="A screen shot of a computer program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221" cy="170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F794D" w14:textId="691573EA" w:rsidR="002913CD" w:rsidRPr="00F556AA" w:rsidRDefault="00F556AA" w:rsidP="008B622A">
      <w:pPr>
        <w:pStyle w:val="NormalWeb"/>
        <w:numPr>
          <w:ilvl w:val="1"/>
          <w:numId w:val="2"/>
        </w:numPr>
        <w:spacing w:before="0" w:beforeAutospacing="0" w:after="60" w:afterAutospacing="0" w:line="360" w:lineRule="auto"/>
      </w:pPr>
      <w:r>
        <w:rPr>
          <w:b/>
          <w:bCs/>
        </w:rPr>
        <w:t>Uji Coba Postman:</w:t>
      </w:r>
      <w:r>
        <w:t xml:space="preserve"> </w:t>
      </w:r>
      <w:proofErr w:type="spellStart"/>
      <w:r>
        <w:t>Lakukan</w:t>
      </w:r>
      <w:proofErr w:type="spellEnd"/>
      <w:r>
        <w:t xml:space="preserve"> </w:t>
      </w:r>
      <w:r>
        <w:rPr>
          <w:i/>
          <w:iCs/>
        </w:rPr>
        <w:t>request</w:t>
      </w:r>
      <w:r>
        <w:t xml:space="preserve"> </w:t>
      </w:r>
      <w:r>
        <w:rPr>
          <w:rStyle w:val="HTMLCode"/>
        </w:rPr>
        <w:t>DELETE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HTMLCode"/>
        </w:rPr>
        <w:t>http://localhost:3001/api/presensi/1</w:t>
      </w:r>
      <w:r>
        <w:t xml:space="preserve"> (</w:t>
      </w:r>
      <w:proofErr w:type="spellStart"/>
      <w:r>
        <w:t>ganti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presensi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 Anda).</w:t>
      </w:r>
    </w:p>
    <w:p w14:paraId="10EF0514" w14:textId="3A5E483C" w:rsidR="00470A6C" w:rsidRPr="00D81940" w:rsidRDefault="00F556AA" w:rsidP="008B622A">
      <w:pPr>
        <w:numPr>
          <w:ilvl w:val="0"/>
          <w:numId w:val="6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F556AA">
        <w:rPr>
          <w:rFonts w:ascii="Times New Roman" w:hAnsi="Times New Roman" w:cs="Times New Roman"/>
          <w:b/>
          <w:bCs/>
        </w:rPr>
        <w:t>Implementasi</w:t>
      </w:r>
      <w:proofErr w:type="spellEnd"/>
      <w:r w:rsidRPr="00F556AA">
        <w:rPr>
          <w:rFonts w:ascii="Times New Roman" w:hAnsi="Times New Roman" w:cs="Times New Roman"/>
          <w:b/>
          <w:bCs/>
        </w:rPr>
        <w:t xml:space="preserve"> UPDATE (</w:t>
      </w:r>
      <w:proofErr w:type="spellStart"/>
      <w:r w:rsidRPr="00F556AA">
        <w:rPr>
          <w:rFonts w:ascii="Times New Roman" w:hAnsi="Times New Roman" w:cs="Times New Roman"/>
          <w:b/>
          <w:bCs/>
        </w:rPr>
        <w:t>Mengubah</w:t>
      </w:r>
      <w:proofErr w:type="spellEnd"/>
      <w:r w:rsidRPr="00F556AA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F556AA">
        <w:rPr>
          <w:rFonts w:ascii="Times New Roman" w:hAnsi="Times New Roman" w:cs="Times New Roman"/>
          <w:b/>
          <w:bCs/>
        </w:rPr>
        <w:t>Presensi</w:t>
      </w:r>
      <w:proofErr w:type="spellEnd"/>
      <w:r w:rsidRPr="00F556AA">
        <w:rPr>
          <w:rFonts w:ascii="Times New Roman" w:hAnsi="Times New Roman" w:cs="Times New Roman"/>
          <w:b/>
          <w:bCs/>
        </w:rPr>
        <w:t>)</w:t>
      </w:r>
      <w:r w:rsidRPr="00F556AA">
        <w:rPr>
          <w:rFonts w:ascii="Times New Roman" w:hAnsi="Times New Roman" w:cs="Times New Roman"/>
        </w:rPr>
        <w:t xml:space="preserve"> Kita </w:t>
      </w:r>
      <w:proofErr w:type="spellStart"/>
      <w:r w:rsidRPr="00F556AA">
        <w:rPr>
          <w:rFonts w:ascii="Times New Roman" w:hAnsi="Times New Roman" w:cs="Times New Roman"/>
        </w:rPr>
        <w:t>akan</w:t>
      </w:r>
      <w:proofErr w:type="spellEnd"/>
      <w:r w:rsidRPr="00F556AA">
        <w:rPr>
          <w:rFonts w:ascii="Times New Roman" w:hAnsi="Times New Roman" w:cs="Times New Roman"/>
        </w:rPr>
        <w:t xml:space="preserve"> </w:t>
      </w:r>
      <w:proofErr w:type="spellStart"/>
      <w:r w:rsidRPr="00F556AA">
        <w:rPr>
          <w:rFonts w:ascii="Times New Roman" w:hAnsi="Times New Roman" w:cs="Times New Roman"/>
        </w:rPr>
        <w:t>membuat</w:t>
      </w:r>
      <w:proofErr w:type="spellEnd"/>
      <w:r w:rsidRPr="00F556AA">
        <w:rPr>
          <w:rFonts w:ascii="Times New Roman" w:hAnsi="Times New Roman" w:cs="Times New Roman"/>
        </w:rPr>
        <w:t xml:space="preserve"> </w:t>
      </w:r>
      <w:r w:rsidRPr="00F556AA">
        <w:rPr>
          <w:rFonts w:ascii="Times New Roman" w:hAnsi="Times New Roman" w:cs="Times New Roman"/>
          <w:i/>
          <w:iCs/>
        </w:rPr>
        <w:t>endpoint</w:t>
      </w:r>
      <w:r w:rsidRPr="00F556AA">
        <w:rPr>
          <w:rFonts w:ascii="Times New Roman" w:hAnsi="Times New Roman" w:cs="Times New Roman"/>
        </w:rPr>
        <w:t xml:space="preserve"> </w:t>
      </w:r>
      <w:proofErr w:type="spellStart"/>
      <w:r w:rsidRPr="00F556AA">
        <w:rPr>
          <w:rFonts w:ascii="Times New Roman" w:hAnsi="Times New Roman" w:cs="Times New Roman"/>
        </w:rPr>
        <w:t>untuk</w:t>
      </w:r>
      <w:proofErr w:type="spellEnd"/>
      <w:r w:rsidRPr="00F556AA">
        <w:rPr>
          <w:rFonts w:ascii="Times New Roman" w:hAnsi="Times New Roman" w:cs="Times New Roman"/>
        </w:rPr>
        <w:t xml:space="preserve"> </w:t>
      </w:r>
      <w:proofErr w:type="spellStart"/>
      <w:r w:rsidRPr="00F556AA">
        <w:rPr>
          <w:rFonts w:ascii="Times New Roman" w:hAnsi="Times New Roman" w:cs="Times New Roman"/>
        </w:rPr>
        <w:t>mengoreksi</w:t>
      </w:r>
      <w:proofErr w:type="spellEnd"/>
      <w:r w:rsidRPr="00F556AA">
        <w:rPr>
          <w:rFonts w:ascii="Times New Roman" w:hAnsi="Times New Roman" w:cs="Times New Roman"/>
        </w:rPr>
        <w:t>/</w:t>
      </w:r>
      <w:proofErr w:type="spellStart"/>
      <w:r w:rsidRPr="00F556AA">
        <w:rPr>
          <w:rFonts w:ascii="Times New Roman" w:hAnsi="Times New Roman" w:cs="Times New Roman"/>
        </w:rPr>
        <w:t>mengubah</w:t>
      </w:r>
      <w:proofErr w:type="spellEnd"/>
      <w:r w:rsidRPr="00F556AA">
        <w:rPr>
          <w:rFonts w:ascii="Times New Roman" w:hAnsi="Times New Roman" w:cs="Times New Roman"/>
        </w:rPr>
        <w:t xml:space="preserve"> </w:t>
      </w:r>
      <w:proofErr w:type="spellStart"/>
      <w:r w:rsidRPr="00F556AA">
        <w:rPr>
          <w:rFonts w:ascii="Times New Roman" w:hAnsi="Times New Roman" w:cs="Times New Roman"/>
        </w:rPr>
        <w:t>catatan</w:t>
      </w:r>
      <w:proofErr w:type="spellEnd"/>
      <w:r w:rsidRPr="00F556AA">
        <w:rPr>
          <w:rFonts w:ascii="Times New Roman" w:hAnsi="Times New Roman" w:cs="Times New Roman"/>
        </w:rPr>
        <w:t xml:space="preserve"> </w:t>
      </w:r>
      <w:proofErr w:type="spellStart"/>
      <w:r w:rsidRPr="00F556AA">
        <w:rPr>
          <w:rFonts w:ascii="Times New Roman" w:hAnsi="Times New Roman" w:cs="Times New Roman"/>
        </w:rPr>
        <w:t>presensi</w:t>
      </w:r>
      <w:proofErr w:type="spellEnd"/>
      <w:r>
        <w:rPr>
          <w:rFonts w:ascii="Times New Roman" w:hAnsi="Times New Roman" w:cs="Times New Roman"/>
        </w:rPr>
        <w:t>.</w:t>
      </w:r>
    </w:p>
    <w:p w14:paraId="3CA28FE1" w14:textId="33866077" w:rsidR="00470A6C" w:rsidRDefault="00F556AA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F556AA">
        <w:rPr>
          <w:rFonts w:ascii="Times New Roman" w:hAnsi="Times New Roman" w:cs="Times New Roman"/>
        </w:rPr>
        <w:t>Buat</w:t>
      </w:r>
      <w:proofErr w:type="spellEnd"/>
      <w:r w:rsidRPr="00F556AA">
        <w:rPr>
          <w:rFonts w:ascii="Times New Roman" w:hAnsi="Times New Roman" w:cs="Times New Roman"/>
        </w:rPr>
        <w:t xml:space="preserve"> Controller </w:t>
      </w:r>
      <w:proofErr w:type="spellStart"/>
      <w:r w:rsidRPr="00F556AA">
        <w:rPr>
          <w:rFonts w:ascii="Times New Roman" w:hAnsi="Times New Roman" w:cs="Times New Roman"/>
          <w:b/>
          <w:bCs/>
        </w:rPr>
        <w:t>updatePresensi</w:t>
      </w:r>
      <w:proofErr w:type="spellEnd"/>
      <w:r w:rsidRPr="00F556AA">
        <w:rPr>
          <w:rFonts w:ascii="Times New Roman" w:hAnsi="Times New Roman" w:cs="Times New Roman"/>
        </w:rPr>
        <w:t xml:space="preserve"> di </w:t>
      </w:r>
      <w:r w:rsidRPr="00F556AA">
        <w:rPr>
          <w:rFonts w:ascii="Times New Roman" w:hAnsi="Times New Roman" w:cs="Times New Roman"/>
          <w:b/>
          <w:bCs/>
        </w:rPr>
        <w:t>presensiController.js</w:t>
      </w:r>
      <w:r w:rsidR="00000000" w:rsidRPr="00F556AA">
        <w:rPr>
          <w:rFonts w:ascii="Times New Roman" w:hAnsi="Times New Roman" w:cs="Times New Roman"/>
          <w:b/>
          <w:bCs/>
        </w:rPr>
        <w:t>:</w:t>
      </w:r>
    </w:p>
    <w:p w14:paraId="08BBBB93" w14:textId="77777777" w:rsid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FFA759"/>
          <w:sz w:val="16"/>
          <w:szCs w:val="16"/>
          <w:lang w:val="en-ID"/>
        </w:rPr>
      </w:pPr>
    </w:p>
    <w:p w14:paraId="47C9B051" w14:textId="39ABA3E8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proofErr w:type="spellStart"/>
      <w:r w:rsidRPr="002913CD">
        <w:rPr>
          <w:rFonts w:ascii="Menlo" w:eastAsia="Times New Roman" w:hAnsi="Menlo" w:cs="Menlo"/>
          <w:color w:val="FFA759"/>
          <w:sz w:val="16"/>
          <w:szCs w:val="16"/>
          <w:lang w:val="en-ID"/>
        </w:rPr>
        <w:t>exports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updatePresensi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i/>
          <w:iCs/>
          <w:color w:val="F07178"/>
          <w:sz w:val="16"/>
          <w:szCs w:val="16"/>
          <w:lang w:val="en-ID"/>
        </w:rPr>
        <w:t>async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(</w:t>
      </w:r>
      <w:proofErr w:type="spellStart"/>
      <w:r w:rsidRPr="002913CD">
        <w:rPr>
          <w:rFonts w:ascii="Menlo" w:eastAsia="Times New Roman" w:hAnsi="Menlo" w:cs="Menlo"/>
          <w:i/>
          <w:iCs/>
          <w:color w:val="FC9867"/>
          <w:sz w:val="16"/>
          <w:szCs w:val="16"/>
          <w:lang w:val="en-ID"/>
        </w:rPr>
        <w:t>req</w:t>
      </w:r>
      <w:proofErr w:type="spellEnd"/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,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i/>
          <w:iCs/>
          <w:color w:val="FC9867"/>
          <w:sz w:val="16"/>
          <w:szCs w:val="16"/>
          <w:lang w:val="en-ID"/>
        </w:rPr>
        <w:t>res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=&gt;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1F7DEDDE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try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3D1B1A57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2913CD">
        <w:rPr>
          <w:rFonts w:ascii="Menlo" w:eastAsia="Times New Roman" w:hAnsi="Menlo" w:cs="Menlo"/>
          <w:i/>
          <w:iCs/>
          <w:color w:val="FFA759"/>
          <w:sz w:val="16"/>
          <w:szCs w:val="16"/>
          <w:lang w:val="en-ID"/>
        </w:rPr>
        <w:t>const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presensiId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req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params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id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53CE5A64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2913CD">
        <w:rPr>
          <w:rFonts w:ascii="Menlo" w:eastAsia="Times New Roman" w:hAnsi="Menlo" w:cs="Menlo"/>
          <w:i/>
          <w:iCs/>
          <w:color w:val="FFA759"/>
          <w:sz w:val="16"/>
          <w:szCs w:val="16"/>
          <w:lang w:val="en-ID"/>
        </w:rPr>
        <w:t>const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checkIn</w:t>
      </w:r>
      <w:proofErr w:type="spellEnd"/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,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checkOut</w:t>
      </w:r>
      <w:proofErr w:type="spellEnd"/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,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nama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req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body</w:t>
      </w:r>
      <w:proofErr w:type="spellEnd"/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2E6E7F8D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if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checkIn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===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7983"/>
          <w:sz w:val="16"/>
          <w:szCs w:val="16"/>
          <w:lang w:val="en-ID"/>
        </w:rPr>
        <w:t>undefined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&amp;&amp;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checkOut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===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7983"/>
          <w:sz w:val="16"/>
          <w:szCs w:val="16"/>
          <w:lang w:val="en-ID"/>
        </w:rPr>
        <w:t>undefined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&amp;&amp;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nama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===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7983"/>
          <w:sz w:val="16"/>
          <w:szCs w:val="16"/>
          <w:lang w:val="en-ID"/>
        </w:rPr>
        <w:t>undefined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60201A2A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return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res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status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9DD2BB"/>
          <w:sz w:val="16"/>
          <w:szCs w:val="16"/>
          <w:lang w:val="en-ID"/>
        </w:rPr>
        <w:t>400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proofErr w:type="spellStart"/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json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4A98A435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  </w:t>
      </w:r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message</w:t>
      </w:r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</w:p>
    <w:p w14:paraId="5CE0751F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  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"</w:t>
      </w:r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Request body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tidak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berisi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data yang valid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untuk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diupdate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(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checkIn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,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checkOut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,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atau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nama).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",</w:t>
      </w:r>
    </w:p>
    <w:p w14:paraId="29FA075F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3B45F2AF" w14:textId="166CC654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</w:p>
    <w:p w14:paraId="057BEFC8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2913CD">
        <w:rPr>
          <w:rFonts w:ascii="Menlo" w:eastAsia="Times New Roman" w:hAnsi="Menlo" w:cs="Menlo"/>
          <w:i/>
          <w:iCs/>
          <w:color w:val="FFA759"/>
          <w:sz w:val="16"/>
          <w:szCs w:val="16"/>
          <w:lang w:val="en-ID"/>
        </w:rPr>
        <w:t>const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recordToUpdate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await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Presensi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findByPk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presensiId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7EAA74B7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if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!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recordToUpdate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6C4C7EFF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return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res</w:t>
      </w:r>
    </w:p>
    <w:p w14:paraId="4DB0F9D7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 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status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9DD2BB"/>
          <w:sz w:val="16"/>
          <w:szCs w:val="16"/>
          <w:lang w:val="en-ID"/>
        </w:rPr>
        <w:t>404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</w:p>
    <w:p w14:paraId="196D9B07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 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proofErr w:type="spellStart"/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json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message</w:t>
      </w:r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"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Catatan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presensi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tidak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ditemukan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"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1CE120EE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</w:p>
    <w:p w14:paraId="03B90595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</w:p>
    <w:p w14:paraId="6C17E4AA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recordToUpdate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checkIn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checkIn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||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recordToUpdate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checkIn</w:t>
      </w:r>
      <w:proofErr w:type="spellEnd"/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6BAC4F28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recordToUpdate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checkOut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checkOut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||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recordToUpdate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checkOut</w:t>
      </w:r>
      <w:proofErr w:type="spellEnd"/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729FDF37" w14:textId="190864F8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recordToUpdate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nama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nama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||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recordToUpdate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nama</w:t>
      </w:r>
      <w:proofErr w:type="spellEnd"/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7A433E68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await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recordToUpdate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save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()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00BE1E89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</w:p>
    <w:p w14:paraId="18A61FE6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res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json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382281E3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lastRenderedPageBreak/>
        <w:t xml:space="preserve">      </w:t>
      </w:r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message</w:t>
      </w:r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"</w:t>
      </w:r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Data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presensi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berhasil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diperbarui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",</w:t>
      </w:r>
    </w:p>
    <w:p w14:paraId="1EDDC3D0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data</w:t>
      </w:r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recordToUpdate</w:t>
      </w:r>
      <w:proofErr w:type="spellEnd"/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,</w:t>
      </w:r>
    </w:p>
    <w:p w14:paraId="3CADB25E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6EA095A4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catch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error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21999816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res</w:t>
      </w:r>
    </w:p>
    <w:p w14:paraId="1C6C3FDD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status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9DD2BB"/>
          <w:sz w:val="16"/>
          <w:szCs w:val="16"/>
          <w:lang w:val="en-ID"/>
        </w:rPr>
        <w:t>500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</w:p>
    <w:p w14:paraId="7FDAB9C7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proofErr w:type="spellStart"/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json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message</w:t>
      </w:r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"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Terjadi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kesalahan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pada server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",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error</w:t>
      </w:r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error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message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051605DA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</w:p>
    <w:p w14:paraId="265901C2" w14:textId="0E85AFE2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CC6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};</w:t>
      </w:r>
    </w:p>
    <w:p w14:paraId="592F732B" w14:textId="77777777" w:rsidR="002913CD" w:rsidRDefault="002913CD" w:rsidP="008B622A">
      <w:pPr>
        <w:spacing w:after="60" w:line="360" w:lineRule="auto"/>
        <w:ind w:left="1440"/>
        <w:rPr>
          <w:rFonts w:ascii="Times New Roman" w:hAnsi="Times New Roman" w:cs="Times New Roman"/>
          <w:b/>
          <w:bCs/>
        </w:rPr>
      </w:pPr>
    </w:p>
    <w:p w14:paraId="595A3999" w14:textId="0D1FC929" w:rsidR="00F556AA" w:rsidRDefault="00F556AA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F556AA">
        <w:rPr>
          <w:rFonts w:ascii="Times New Roman" w:hAnsi="Times New Roman" w:cs="Times New Roman"/>
        </w:rPr>
        <w:t>Tambahkan</w:t>
      </w:r>
      <w:proofErr w:type="spellEnd"/>
      <w:r w:rsidRPr="00F556AA">
        <w:rPr>
          <w:rFonts w:ascii="Times New Roman" w:hAnsi="Times New Roman" w:cs="Times New Roman"/>
          <w:b/>
          <w:bCs/>
        </w:rPr>
        <w:t xml:space="preserve"> </w:t>
      </w:r>
      <w:r w:rsidRPr="00F556AA">
        <w:rPr>
          <w:rFonts w:ascii="Times New Roman" w:hAnsi="Times New Roman" w:cs="Times New Roman"/>
        </w:rPr>
        <w:t>Route di</w:t>
      </w:r>
      <w:r w:rsidRPr="00F556AA">
        <w:rPr>
          <w:rFonts w:ascii="Times New Roman" w:hAnsi="Times New Roman" w:cs="Times New Roman"/>
          <w:b/>
          <w:bCs/>
        </w:rPr>
        <w:t xml:space="preserve"> routes/presensi.js:</w:t>
      </w:r>
    </w:p>
    <w:p w14:paraId="5086645F" w14:textId="199AFF7F" w:rsidR="002913CD" w:rsidRPr="00F556AA" w:rsidRDefault="002913CD" w:rsidP="008B622A">
      <w:pPr>
        <w:spacing w:after="60" w:line="36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486BDF" wp14:editId="48B0575C">
            <wp:extent cx="5045242" cy="1999770"/>
            <wp:effectExtent l="0" t="0" r="0" b="0"/>
            <wp:docPr id="932611441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11441" name="Picture 2" descr="A screen shot of a computer cod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321" cy="20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FF2A" w14:textId="0A5B2581" w:rsidR="00470A6C" w:rsidRDefault="002913CD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 w:rsidRPr="002913CD">
        <w:rPr>
          <w:rFonts w:ascii="Times New Roman" w:hAnsi="Times New Roman" w:cs="Times New Roman"/>
          <w:b/>
          <w:bCs/>
        </w:rPr>
        <w:t>Uji Coba Postman:</w:t>
      </w:r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Lakukan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r w:rsidRPr="002913CD">
        <w:rPr>
          <w:rFonts w:ascii="Times New Roman" w:hAnsi="Times New Roman" w:cs="Times New Roman"/>
          <w:i/>
          <w:iCs/>
        </w:rPr>
        <w:t>request</w:t>
      </w:r>
      <w:r w:rsidRPr="002913CD">
        <w:rPr>
          <w:rFonts w:ascii="Times New Roman" w:hAnsi="Times New Roman" w:cs="Times New Roman"/>
        </w:rPr>
        <w:t xml:space="preserve"> PUT </w:t>
      </w:r>
      <w:proofErr w:type="spellStart"/>
      <w:r w:rsidRPr="002913CD">
        <w:rPr>
          <w:rFonts w:ascii="Times New Roman" w:hAnsi="Times New Roman" w:cs="Times New Roman"/>
        </w:rPr>
        <w:t>ke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r w:rsidRPr="002913CD">
        <w:rPr>
          <w:rFonts w:ascii="Times New Roman" w:hAnsi="Times New Roman" w:cs="Times New Roman"/>
          <w:i/>
          <w:iCs/>
        </w:rPr>
        <w:t>http://localhost:3001/api/presensi/1</w:t>
      </w:r>
      <w:r w:rsidRPr="002913CD">
        <w:rPr>
          <w:rFonts w:ascii="Times New Roman" w:hAnsi="Times New Roman" w:cs="Times New Roman"/>
        </w:rPr>
        <w:t xml:space="preserve">. </w:t>
      </w:r>
      <w:proofErr w:type="spellStart"/>
      <w:r w:rsidRPr="002913CD">
        <w:rPr>
          <w:rFonts w:ascii="Times New Roman" w:hAnsi="Times New Roman" w:cs="Times New Roman"/>
        </w:rPr>
        <w:t>Jangan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lupa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kirim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r w:rsidRPr="002913CD">
        <w:rPr>
          <w:rFonts w:ascii="Times New Roman" w:hAnsi="Times New Roman" w:cs="Times New Roman"/>
          <w:i/>
          <w:iCs/>
        </w:rPr>
        <w:t>Body</w:t>
      </w:r>
      <w:r w:rsidRPr="002913CD">
        <w:rPr>
          <w:rFonts w:ascii="Times New Roman" w:hAnsi="Times New Roman" w:cs="Times New Roman"/>
        </w:rPr>
        <w:t xml:space="preserve"> JSON </w:t>
      </w:r>
      <w:proofErr w:type="spellStart"/>
      <w:r w:rsidRPr="002913CD">
        <w:rPr>
          <w:rFonts w:ascii="Times New Roman" w:hAnsi="Times New Roman" w:cs="Times New Roman"/>
        </w:rPr>
        <w:t>berisi</w:t>
      </w:r>
      <w:proofErr w:type="spellEnd"/>
      <w:r w:rsidRPr="002913CD">
        <w:rPr>
          <w:rFonts w:ascii="Times New Roman" w:hAnsi="Times New Roman" w:cs="Times New Roman"/>
        </w:rPr>
        <w:t xml:space="preserve"> data yang </w:t>
      </w:r>
      <w:proofErr w:type="spellStart"/>
      <w:r w:rsidRPr="002913CD">
        <w:rPr>
          <w:rFonts w:ascii="Times New Roman" w:hAnsi="Times New Roman" w:cs="Times New Roman"/>
        </w:rPr>
        <w:t>ingin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diubah</w:t>
      </w:r>
      <w:proofErr w:type="spellEnd"/>
      <w:r w:rsidRPr="002913CD">
        <w:rPr>
          <w:rFonts w:ascii="Times New Roman" w:hAnsi="Times New Roman" w:cs="Times New Roman"/>
        </w:rPr>
        <w:t xml:space="preserve">, </w:t>
      </w:r>
      <w:proofErr w:type="spellStart"/>
      <w:r w:rsidRPr="002913CD">
        <w:rPr>
          <w:rFonts w:ascii="Times New Roman" w:hAnsi="Times New Roman" w:cs="Times New Roman"/>
        </w:rPr>
        <w:t>contoh</w:t>
      </w:r>
      <w:proofErr w:type="spellEnd"/>
      <w:r w:rsidRPr="002913CD">
        <w:rPr>
          <w:rFonts w:ascii="Times New Roman" w:hAnsi="Times New Roman" w:cs="Times New Roman"/>
        </w:rPr>
        <w:t>:</w:t>
      </w:r>
    </w:p>
    <w:p w14:paraId="2DA8498B" w14:textId="33985D6F" w:rsidR="002913CD" w:rsidRPr="00D81940" w:rsidRDefault="002913CD" w:rsidP="008B622A">
      <w:pPr>
        <w:spacing w:after="6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454622" wp14:editId="04FFDCEE">
            <wp:extent cx="5045075" cy="1726565"/>
            <wp:effectExtent l="0" t="0" r="0" b="0"/>
            <wp:docPr id="149725298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52988" name="Picture 3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75" cy="18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CABE" w14:textId="78BDE509" w:rsidR="00470A6C" w:rsidRPr="00D81940" w:rsidRDefault="002913CD" w:rsidP="008B622A">
      <w:pPr>
        <w:numPr>
          <w:ilvl w:val="0"/>
          <w:numId w:val="6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2913CD">
        <w:rPr>
          <w:rFonts w:ascii="Times New Roman" w:hAnsi="Times New Roman" w:cs="Times New Roman"/>
          <w:b/>
          <w:bCs/>
        </w:rPr>
        <w:t>Implementasi</w:t>
      </w:r>
      <w:proofErr w:type="spellEnd"/>
      <w:r w:rsidRPr="002913CD">
        <w:rPr>
          <w:rFonts w:ascii="Times New Roman" w:hAnsi="Times New Roman" w:cs="Times New Roman"/>
          <w:b/>
          <w:bCs/>
        </w:rPr>
        <w:t xml:space="preserve"> SEARCH (di reportController.js)</w:t>
      </w:r>
      <w:r w:rsidRPr="002913CD">
        <w:rPr>
          <w:rFonts w:ascii="Times New Roman" w:hAnsi="Times New Roman" w:cs="Times New Roman"/>
        </w:rPr>
        <w:t xml:space="preserve"> Kita </w:t>
      </w:r>
      <w:proofErr w:type="spellStart"/>
      <w:r w:rsidRPr="002913CD">
        <w:rPr>
          <w:rFonts w:ascii="Times New Roman" w:hAnsi="Times New Roman" w:cs="Times New Roman"/>
        </w:rPr>
        <w:t>akan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memodifikasi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getDailyReport</w:t>
      </w:r>
      <w:proofErr w:type="spellEnd"/>
      <w:r w:rsidRPr="002913CD">
        <w:rPr>
          <w:rFonts w:ascii="Times New Roman" w:hAnsi="Times New Roman" w:cs="Times New Roman"/>
        </w:rPr>
        <w:t xml:space="preserve"> agar </w:t>
      </w:r>
      <w:proofErr w:type="spellStart"/>
      <w:r w:rsidRPr="002913CD">
        <w:rPr>
          <w:rFonts w:ascii="Times New Roman" w:hAnsi="Times New Roman" w:cs="Times New Roman"/>
        </w:rPr>
        <w:t>bisa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memfilter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berdasarkan</w:t>
      </w:r>
      <w:proofErr w:type="spellEnd"/>
      <w:r w:rsidRPr="002913CD">
        <w:rPr>
          <w:rFonts w:ascii="Times New Roman" w:hAnsi="Times New Roman" w:cs="Times New Roman"/>
        </w:rPr>
        <w:t xml:space="preserve"> nama </w:t>
      </w:r>
      <w:proofErr w:type="spellStart"/>
      <w:r w:rsidRPr="002913CD">
        <w:rPr>
          <w:rFonts w:ascii="Times New Roman" w:hAnsi="Times New Roman" w:cs="Times New Roman"/>
        </w:rPr>
        <w:t>karyawan</w:t>
      </w:r>
      <w:proofErr w:type="spellEnd"/>
      <w:r w:rsidRPr="002913CD">
        <w:rPr>
          <w:rFonts w:ascii="Times New Roman" w:hAnsi="Times New Roman" w:cs="Times New Roman"/>
        </w:rPr>
        <w:t>.</w:t>
      </w:r>
    </w:p>
    <w:p w14:paraId="5F93DED2" w14:textId="42960956" w:rsidR="00470A6C" w:rsidRDefault="002913CD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2913CD">
        <w:rPr>
          <w:rFonts w:ascii="Times New Roman" w:hAnsi="Times New Roman" w:cs="Times New Roman"/>
        </w:rPr>
        <w:t>Impor</w:t>
      </w:r>
      <w:proofErr w:type="spellEnd"/>
      <w:r w:rsidRPr="002913CD">
        <w:rPr>
          <w:rFonts w:ascii="Times New Roman" w:hAnsi="Times New Roman" w:cs="Times New Roman"/>
        </w:rPr>
        <w:t xml:space="preserve"> Operator </w:t>
      </w:r>
      <w:proofErr w:type="spellStart"/>
      <w:r w:rsidRPr="002913CD">
        <w:rPr>
          <w:rFonts w:ascii="Times New Roman" w:hAnsi="Times New Roman" w:cs="Times New Roman"/>
        </w:rPr>
        <w:t>Sequelize</w:t>
      </w:r>
      <w:proofErr w:type="spellEnd"/>
      <w:r w:rsidRPr="002913CD">
        <w:rPr>
          <w:rFonts w:ascii="Times New Roman" w:hAnsi="Times New Roman" w:cs="Times New Roman"/>
        </w:rPr>
        <w:t>:</w:t>
      </w:r>
    </w:p>
    <w:p w14:paraId="1BE7842B" w14:textId="77777777" w:rsid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i/>
          <w:iCs/>
          <w:color w:val="FFA759"/>
          <w:sz w:val="18"/>
          <w:szCs w:val="18"/>
          <w:lang w:val="en-ID"/>
        </w:rPr>
      </w:pPr>
    </w:p>
    <w:p w14:paraId="062DA381" w14:textId="25E9F84E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8"/>
          <w:szCs w:val="18"/>
          <w:lang w:val="en-ID"/>
        </w:rPr>
      </w:pPr>
      <w:proofErr w:type="spellStart"/>
      <w:r w:rsidRPr="002913CD">
        <w:rPr>
          <w:rFonts w:ascii="Menlo" w:eastAsia="Times New Roman" w:hAnsi="Menlo" w:cs="Menlo"/>
          <w:i/>
          <w:iCs/>
          <w:color w:val="FFA759"/>
          <w:sz w:val="18"/>
          <w:szCs w:val="18"/>
          <w:lang w:val="en-ID"/>
        </w:rPr>
        <w:t>const</w:t>
      </w:r>
      <w:proofErr w:type="spellEnd"/>
      <w:r w:rsidRPr="002913CD">
        <w:rPr>
          <w:rFonts w:ascii="Menlo" w:eastAsia="Times New Roman" w:hAnsi="Menlo" w:cs="Menlo"/>
          <w:color w:val="CBCEBC"/>
          <w:sz w:val="18"/>
          <w:szCs w:val="18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8"/>
          <w:szCs w:val="18"/>
          <w:lang w:val="en-ID"/>
        </w:rPr>
        <w:t>{</w:t>
      </w:r>
      <w:r w:rsidRPr="002913CD">
        <w:rPr>
          <w:rFonts w:ascii="Menlo" w:eastAsia="Times New Roman" w:hAnsi="Menlo" w:cs="Menlo"/>
          <w:color w:val="CBCEBC"/>
          <w:sz w:val="18"/>
          <w:szCs w:val="18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8"/>
          <w:szCs w:val="18"/>
          <w:lang w:val="en-ID"/>
        </w:rPr>
        <w:t>Presensi</w:t>
      </w:r>
      <w:proofErr w:type="spellEnd"/>
      <w:r w:rsidRPr="002913CD">
        <w:rPr>
          <w:rFonts w:ascii="Menlo" w:eastAsia="Times New Roman" w:hAnsi="Menlo" w:cs="Menlo"/>
          <w:color w:val="CBCEBC"/>
          <w:sz w:val="18"/>
          <w:szCs w:val="18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8"/>
          <w:szCs w:val="18"/>
          <w:lang w:val="en-ID"/>
        </w:rPr>
        <w:t>}</w:t>
      </w:r>
      <w:r w:rsidRPr="002913CD">
        <w:rPr>
          <w:rFonts w:ascii="Menlo" w:eastAsia="Times New Roman" w:hAnsi="Menlo" w:cs="Menlo"/>
          <w:color w:val="CBCEBC"/>
          <w:sz w:val="18"/>
          <w:szCs w:val="18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8"/>
          <w:szCs w:val="18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8"/>
          <w:szCs w:val="18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BAE67E"/>
          <w:sz w:val="18"/>
          <w:szCs w:val="18"/>
          <w:lang w:val="en-ID"/>
        </w:rPr>
        <w:t>require</w:t>
      </w:r>
      <w:r w:rsidRPr="002913CD">
        <w:rPr>
          <w:rFonts w:ascii="Menlo" w:eastAsia="Times New Roman" w:hAnsi="Menlo" w:cs="Menlo"/>
          <w:color w:val="B3B1AD"/>
          <w:sz w:val="18"/>
          <w:szCs w:val="18"/>
          <w:lang w:val="en-ID"/>
        </w:rPr>
        <w:t>(</w:t>
      </w:r>
      <w:r w:rsidRPr="002913CD">
        <w:rPr>
          <w:rFonts w:ascii="Menlo" w:eastAsia="Times New Roman" w:hAnsi="Menlo" w:cs="Menlo"/>
          <w:color w:val="CBCCC6"/>
          <w:sz w:val="18"/>
          <w:szCs w:val="18"/>
          <w:lang w:val="en-ID"/>
        </w:rPr>
        <w:t>"</w:t>
      </w:r>
      <w:r w:rsidRPr="002913CD">
        <w:rPr>
          <w:rFonts w:ascii="Menlo" w:eastAsia="Times New Roman" w:hAnsi="Menlo" w:cs="Menlo"/>
          <w:color w:val="FFCC66"/>
          <w:sz w:val="18"/>
          <w:szCs w:val="18"/>
          <w:lang w:val="en-ID"/>
        </w:rPr>
        <w:t>../models</w:t>
      </w:r>
      <w:r w:rsidRPr="002913CD">
        <w:rPr>
          <w:rFonts w:ascii="Menlo" w:eastAsia="Times New Roman" w:hAnsi="Menlo" w:cs="Menlo"/>
          <w:color w:val="CBCCC6"/>
          <w:sz w:val="18"/>
          <w:szCs w:val="18"/>
          <w:lang w:val="en-ID"/>
        </w:rPr>
        <w:t>"</w:t>
      </w:r>
      <w:r w:rsidRPr="002913CD">
        <w:rPr>
          <w:rFonts w:ascii="Menlo" w:eastAsia="Times New Roman" w:hAnsi="Menlo" w:cs="Menlo"/>
          <w:color w:val="B3B1AD"/>
          <w:sz w:val="18"/>
          <w:szCs w:val="18"/>
          <w:lang w:val="en-ID"/>
        </w:rPr>
        <w:t>)</w:t>
      </w:r>
      <w:r w:rsidRPr="002913CD">
        <w:rPr>
          <w:rFonts w:ascii="Menlo" w:eastAsia="Times New Roman" w:hAnsi="Menlo" w:cs="Menlo"/>
          <w:color w:val="CBCCC6"/>
          <w:sz w:val="18"/>
          <w:szCs w:val="18"/>
          <w:lang w:val="en-ID"/>
        </w:rPr>
        <w:t>;</w:t>
      </w:r>
    </w:p>
    <w:p w14:paraId="1FE6458F" w14:textId="77777777" w:rsid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CC6"/>
          <w:sz w:val="18"/>
          <w:szCs w:val="18"/>
          <w:lang w:val="en-ID"/>
        </w:rPr>
      </w:pPr>
      <w:proofErr w:type="spellStart"/>
      <w:r w:rsidRPr="002913CD">
        <w:rPr>
          <w:rFonts w:ascii="Menlo" w:eastAsia="Times New Roman" w:hAnsi="Menlo" w:cs="Menlo"/>
          <w:i/>
          <w:iCs/>
          <w:color w:val="FFA759"/>
          <w:sz w:val="18"/>
          <w:szCs w:val="18"/>
          <w:lang w:val="en-ID"/>
        </w:rPr>
        <w:t>const</w:t>
      </w:r>
      <w:proofErr w:type="spellEnd"/>
      <w:r w:rsidRPr="002913CD">
        <w:rPr>
          <w:rFonts w:ascii="Menlo" w:eastAsia="Times New Roman" w:hAnsi="Menlo" w:cs="Menlo"/>
          <w:color w:val="CBCEBC"/>
          <w:sz w:val="18"/>
          <w:szCs w:val="18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8"/>
          <w:szCs w:val="18"/>
          <w:lang w:val="en-ID"/>
        </w:rPr>
        <w:t>{</w:t>
      </w:r>
      <w:r w:rsidRPr="002913CD">
        <w:rPr>
          <w:rFonts w:ascii="Menlo" w:eastAsia="Times New Roman" w:hAnsi="Menlo" w:cs="Menlo"/>
          <w:color w:val="CBCEBC"/>
          <w:sz w:val="18"/>
          <w:szCs w:val="18"/>
          <w:lang w:val="en-ID"/>
        </w:rPr>
        <w:t xml:space="preserve"> Op </w:t>
      </w:r>
      <w:r w:rsidRPr="002913CD">
        <w:rPr>
          <w:rFonts w:ascii="Menlo" w:eastAsia="Times New Roman" w:hAnsi="Menlo" w:cs="Menlo"/>
          <w:color w:val="CBCCC6"/>
          <w:sz w:val="18"/>
          <w:szCs w:val="18"/>
          <w:lang w:val="en-ID"/>
        </w:rPr>
        <w:t>}</w:t>
      </w:r>
      <w:r w:rsidRPr="002913CD">
        <w:rPr>
          <w:rFonts w:ascii="Menlo" w:eastAsia="Times New Roman" w:hAnsi="Menlo" w:cs="Menlo"/>
          <w:color w:val="CBCEBC"/>
          <w:sz w:val="18"/>
          <w:szCs w:val="18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8"/>
          <w:szCs w:val="18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8"/>
          <w:szCs w:val="18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BAE67E"/>
          <w:sz w:val="18"/>
          <w:szCs w:val="18"/>
          <w:lang w:val="en-ID"/>
        </w:rPr>
        <w:t>require</w:t>
      </w:r>
      <w:r w:rsidRPr="002913CD">
        <w:rPr>
          <w:rFonts w:ascii="Menlo" w:eastAsia="Times New Roman" w:hAnsi="Menlo" w:cs="Menlo"/>
          <w:color w:val="B3B1AD"/>
          <w:sz w:val="18"/>
          <w:szCs w:val="18"/>
          <w:lang w:val="en-ID"/>
        </w:rPr>
        <w:t>(</w:t>
      </w:r>
      <w:r w:rsidRPr="002913CD">
        <w:rPr>
          <w:rFonts w:ascii="Menlo" w:eastAsia="Times New Roman" w:hAnsi="Menlo" w:cs="Menlo"/>
          <w:color w:val="CBCCC6"/>
          <w:sz w:val="18"/>
          <w:szCs w:val="18"/>
          <w:lang w:val="en-ID"/>
        </w:rPr>
        <w:t>"</w:t>
      </w:r>
      <w:proofErr w:type="spellStart"/>
      <w:r w:rsidRPr="002913CD">
        <w:rPr>
          <w:rFonts w:ascii="Menlo" w:eastAsia="Times New Roman" w:hAnsi="Menlo" w:cs="Menlo"/>
          <w:color w:val="FFCC66"/>
          <w:sz w:val="18"/>
          <w:szCs w:val="18"/>
          <w:lang w:val="en-ID"/>
        </w:rPr>
        <w:t>sequelize</w:t>
      </w:r>
      <w:proofErr w:type="spellEnd"/>
      <w:r w:rsidRPr="002913CD">
        <w:rPr>
          <w:rFonts w:ascii="Menlo" w:eastAsia="Times New Roman" w:hAnsi="Menlo" w:cs="Menlo"/>
          <w:color w:val="CBCCC6"/>
          <w:sz w:val="18"/>
          <w:szCs w:val="18"/>
          <w:lang w:val="en-ID"/>
        </w:rPr>
        <w:t>"</w:t>
      </w:r>
      <w:r w:rsidRPr="002913CD">
        <w:rPr>
          <w:rFonts w:ascii="Menlo" w:eastAsia="Times New Roman" w:hAnsi="Menlo" w:cs="Menlo"/>
          <w:color w:val="B3B1AD"/>
          <w:sz w:val="18"/>
          <w:szCs w:val="18"/>
          <w:lang w:val="en-ID"/>
        </w:rPr>
        <w:t>)</w:t>
      </w:r>
      <w:r w:rsidRPr="002913CD">
        <w:rPr>
          <w:rFonts w:ascii="Menlo" w:eastAsia="Times New Roman" w:hAnsi="Menlo" w:cs="Menlo"/>
          <w:color w:val="CBCCC6"/>
          <w:sz w:val="18"/>
          <w:szCs w:val="18"/>
          <w:lang w:val="en-ID"/>
        </w:rPr>
        <w:t>;</w:t>
      </w:r>
    </w:p>
    <w:p w14:paraId="575D9F0B" w14:textId="77777777" w:rsidR="002913CD" w:rsidRPr="002913CD" w:rsidRDefault="002913CD" w:rsidP="008B622A">
      <w:pPr>
        <w:shd w:val="clear" w:color="auto" w:fill="141824"/>
        <w:spacing w:after="60" w:line="360" w:lineRule="auto"/>
        <w:ind w:left="1440"/>
        <w:rPr>
          <w:rFonts w:ascii="Menlo" w:eastAsia="Times New Roman" w:hAnsi="Menlo" w:cs="Menlo"/>
          <w:color w:val="CBCEBC"/>
          <w:sz w:val="18"/>
          <w:szCs w:val="18"/>
          <w:lang w:val="en-ID"/>
        </w:rPr>
      </w:pPr>
    </w:p>
    <w:p w14:paraId="516BA554" w14:textId="77777777" w:rsidR="002913CD" w:rsidRPr="00D81940" w:rsidRDefault="002913CD" w:rsidP="008B622A">
      <w:pPr>
        <w:spacing w:after="60" w:line="360" w:lineRule="auto"/>
        <w:rPr>
          <w:rFonts w:ascii="Times New Roman" w:hAnsi="Times New Roman" w:cs="Times New Roman"/>
        </w:rPr>
      </w:pPr>
    </w:p>
    <w:p w14:paraId="27FBBDC2" w14:textId="37AAB965" w:rsidR="002913CD" w:rsidRPr="00777739" w:rsidRDefault="002913CD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2913CD">
        <w:rPr>
          <w:rFonts w:ascii="Times New Roman" w:hAnsi="Times New Roman" w:cs="Times New Roman"/>
        </w:rPr>
        <w:t>Modifikasi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  <w:b/>
          <w:bCs/>
        </w:rPr>
        <w:t>getDailyReport</w:t>
      </w:r>
      <w:proofErr w:type="spellEnd"/>
      <w:r w:rsidRPr="002913CD">
        <w:rPr>
          <w:rFonts w:ascii="Times New Roman" w:hAnsi="Times New Roman" w:cs="Times New Roman"/>
        </w:rPr>
        <w:t>:</w:t>
      </w:r>
    </w:p>
    <w:p w14:paraId="4656FFE7" w14:textId="0BD93CBC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proofErr w:type="spellStart"/>
      <w:r w:rsidRPr="002913CD">
        <w:rPr>
          <w:rFonts w:ascii="Menlo" w:eastAsia="Times New Roman" w:hAnsi="Menlo" w:cs="Menlo"/>
          <w:color w:val="FFA759"/>
          <w:sz w:val="16"/>
          <w:szCs w:val="16"/>
          <w:lang w:val="en-ID"/>
        </w:rPr>
        <w:lastRenderedPageBreak/>
        <w:t>exports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getDailyReport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i/>
          <w:iCs/>
          <w:color w:val="F07178"/>
          <w:sz w:val="16"/>
          <w:szCs w:val="16"/>
          <w:lang w:val="en-ID"/>
        </w:rPr>
        <w:t>async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(</w:t>
      </w:r>
      <w:proofErr w:type="spellStart"/>
      <w:r w:rsidRPr="002913CD">
        <w:rPr>
          <w:rFonts w:ascii="Menlo" w:eastAsia="Times New Roman" w:hAnsi="Menlo" w:cs="Menlo"/>
          <w:i/>
          <w:iCs/>
          <w:color w:val="FC9867"/>
          <w:sz w:val="16"/>
          <w:szCs w:val="16"/>
          <w:lang w:val="en-ID"/>
        </w:rPr>
        <w:t>req</w:t>
      </w:r>
      <w:proofErr w:type="spellEnd"/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,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i/>
          <w:iCs/>
          <w:color w:val="FC9867"/>
          <w:sz w:val="16"/>
          <w:szCs w:val="16"/>
          <w:lang w:val="en-ID"/>
        </w:rPr>
        <w:t>res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=&gt;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12A41CB5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try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3CEE12C9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2913CD">
        <w:rPr>
          <w:rFonts w:ascii="Menlo" w:eastAsia="Times New Roman" w:hAnsi="Menlo" w:cs="Menlo"/>
          <w:i/>
          <w:iCs/>
          <w:color w:val="FFA759"/>
          <w:sz w:val="16"/>
          <w:szCs w:val="16"/>
          <w:lang w:val="en-ID"/>
        </w:rPr>
        <w:t>const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nama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req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query</w:t>
      </w:r>
      <w:proofErr w:type="spellEnd"/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14538A5B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2913CD">
        <w:rPr>
          <w:rFonts w:ascii="Menlo" w:eastAsia="Times New Roman" w:hAnsi="Menlo" w:cs="Menlo"/>
          <w:i/>
          <w:iCs/>
          <w:color w:val="FFA759"/>
          <w:sz w:val="16"/>
          <w:szCs w:val="16"/>
          <w:lang w:val="en-ID"/>
        </w:rPr>
        <w:t>let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options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where</w:t>
      </w:r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{}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};</w:t>
      </w:r>
    </w:p>
    <w:p w14:paraId="63EF76A9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</w:p>
    <w:p w14:paraId="74A814AC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if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nama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6F2DFE2C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options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where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nama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527CC935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  </w:t>
      </w:r>
      <w:r w:rsidRPr="002913CD">
        <w:rPr>
          <w:rFonts w:ascii="Menlo" w:eastAsia="Times New Roman" w:hAnsi="Menlo" w:cs="Menlo"/>
          <w:i/>
          <w:iCs/>
          <w:color w:val="B3B1AD"/>
          <w:sz w:val="16"/>
          <w:szCs w:val="16"/>
          <w:lang w:val="en-ID"/>
        </w:rPr>
        <w:t>[</w:t>
      </w:r>
      <w:proofErr w:type="spellStart"/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Op</w:t>
      </w:r>
      <w:r w:rsidRPr="002913CD">
        <w:rPr>
          <w:rFonts w:ascii="Menlo" w:eastAsia="Times New Roman" w:hAnsi="Menlo" w:cs="Menlo"/>
          <w:i/>
          <w:iCs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like</w:t>
      </w:r>
      <w:proofErr w:type="spellEnd"/>
      <w:r w:rsidRPr="002913CD">
        <w:rPr>
          <w:rFonts w:ascii="Menlo" w:eastAsia="Times New Roman" w:hAnsi="Menlo" w:cs="Menlo"/>
          <w:i/>
          <w:iCs/>
          <w:color w:val="B3B1AD"/>
          <w:sz w:val="16"/>
          <w:szCs w:val="16"/>
          <w:lang w:val="en-ID"/>
        </w:rPr>
        <w:t>]</w:t>
      </w:r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`</w:t>
      </w:r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%</w:t>
      </w:r>
      <w:r w:rsidRPr="002913CD">
        <w:rPr>
          <w:rFonts w:ascii="Menlo" w:eastAsia="Times New Roman" w:hAnsi="Menlo" w:cs="Menlo"/>
          <w:color w:val="FFA759"/>
          <w:sz w:val="16"/>
          <w:szCs w:val="16"/>
          <w:lang w:val="en-ID"/>
        </w:rPr>
        <w:t>${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nama</w:t>
      </w:r>
      <w:r w:rsidRPr="002913CD">
        <w:rPr>
          <w:rFonts w:ascii="Menlo" w:eastAsia="Times New Roman" w:hAnsi="Menlo" w:cs="Menlo"/>
          <w:color w:val="FFA759"/>
          <w:sz w:val="16"/>
          <w:szCs w:val="16"/>
          <w:lang w:val="en-ID"/>
        </w:rPr>
        <w:t>}</w:t>
      </w:r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%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`,</w:t>
      </w:r>
    </w:p>
    <w:p w14:paraId="183FCD66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};</w:t>
      </w:r>
    </w:p>
    <w:p w14:paraId="62B77F0B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</w:p>
    <w:p w14:paraId="3491C3A8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</w:p>
    <w:p w14:paraId="570BC4C5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2913CD">
        <w:rPr>
          <w:rFonts w:ascii="Menlo" w:eastAsia="Times New Roman" w:hAnsi="Menlo" w:cs="Menlo"/>
          <w:i/>
          <w:iCs/>
          <w:color w:val="FFA759"/>
          <w:sz w:val="16"/>
          <w:szCs w:val="16"/>
          <w:lang w:val="en-ID"/>
        </w:rPr>
        <w:t>const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records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=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await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Presensi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findAll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options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79889101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</w:p>
    <w:p w14:paraId="072FD298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res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json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50AED507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proofErr w:type="spellStart"/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reportDate</w:t>
      </w:r>
      <w:proofErr w:type="spellEnd"/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new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Date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()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proofErr w:type="spellStart"/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toLocaleDateString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()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,</w:t>
      </w:r>
    </w:p>
    <w:p w14:paraId="5E2F5624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data</w:t>
      </w:r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records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,</w:t>
      </w:r>
    </w:p>
    <w:p w14:paraId="590892CC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38F46F48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F07178"/>
          <w:sz w:val="16"/>
          <w:szCs w:val="16"/>
          <w:lang w:val="en-ID"/>
        </w:rPr>
        <w:t>catch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error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</w:p>
    <w:p w14:paraId="145DE876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res</w:t>
      </w:r>
    </w:p>
    <w:p w14:paraId="71ABBF65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status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9DD2BB"/>
          <w:sz w:val="16"/>
          <w:szCs w:val="16"/>
          <w:lang w:val="en-ID"/>
        </w:rPr>
        <w:t>500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</w:p>
    <w:p w14:paraId="64DA7F4C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    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proofErr w:type="spellStart"/>
      <w:r w:rsidRPr="002913CD">
        <w:rPr>
          <w:rFonts w:ascii="Menlo" w:eastAsia="Times New Roman" w:hAnsi="Menlo" w:cs="Menlo"/>
          <w:color w:val="BAE67E"/>
          <w:sz w:val="16"/>
          <w:szCs w:val="16"/>
          <w:lang w:val="en-ID"/>
        </w:rPr>
        <w:t>json</w:t>
      </w:r>
      <w:proofErr w:type="spellEnd"/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(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{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message</w:t>
      </w:r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"</w:t>
      </w:r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Gagal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mengambil</w:t>
      </w:r>
      <w:proofErr w:type="spellEnd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FFCC66"/>
          <w:sz w:val="16"/>
          <w:szCs w:val="16"/>
          <w:lang w:val="en-ID"/>
        </w:rPr>
        <w:t>laporan</w:t>
      </w:r>
      <w:proofErr w:type="spellEnd"/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",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i/>
          <w:iCs/>
          <w:color w:val="CBCEBC"/>
          <w:sz w:val="16"/>
          <w:szCs w:val="16"/>
          <w:lang w:val="en-ID"/>
        </w:rPr>
        <w:t>error</w:t>
      </w:r>
      <w:r w:rsidRPr="002913CD">
        <w:rPr>
          <w:rFonts w:ascii="Menlo" w:eastAsia="Times New Roman" w:hAnsi="Menlo" w:cs="Menlo"/>
          <w:i/>
          <w:iCs/>
          <w:color w:val="CBCCC6"/>
          <w:sz w:val="16"/>
          <w:szCs w:val="16"/>
          <w:lang w:val="en-ID"/>
        </w:rPr>
        <w:t>: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proofErr w:type="spellStart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error</w:t>
      </w:r>
      <w:r w:rsidRPr="002913CD">
        <w:rPr>
          <w:rFonts w:ascii="Menlo" w:eastAsia="Times New Roman" w:hAnsi="Menlo" w:cs="Menlo"/>
          <w:color w:val="F29668"/>
          <w:sz w:val="16"/>
          <w:szCs w:val="16"/>
          <w:lang w:val="en-ID"/>
        </w:rPr>
        <w:t>.</w:t>
      </w: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>message</w:t>
      </w:r>
      <w:proofErr w:type="spellEnd"/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  <w:r w:rsidRPr="002913CD">
        <w:rPr>
          <w:rFonts w:ascii="Menlo" w:eastAsia="Times New Roman" w:hAnsi="Menlo" w:cs="Menlo"/>
          <w:color w:val="B3B1AD"/>
          <w:sz w:val="16"/>
          <w:szCs w:val="16"/>
          <w:lang w:val="en-ID"/>
        </w:rPr>
        <w:t>)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;</w:t>
      </w:r>
    </w:p>
    <w:p w14:paraId="2D527F52" w14:textId="77777777" w:rsidR="002913CD" w:rsidRPr="002913CD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EBC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EBC"/>
          <w:sz w:val="16"/>
          <w:szCs w:val="16"/>
          <w:lang w:val="en-ID"/>
        </w:rPr>
        <w:t xml:space="preserve">  </w:t>
      </w: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</w:t>
      </w:r>
    </w:p>
    <w:p w14:paraId="69423A08" w14:textId="122E03A3" w:rsidR="00470A6C" w:rsidRDefault="002913CD" w:rsidP="008B622A">
      <w:pPr>
        <w:shd w:val="clear" w:color="auto" w:fill="141824"/>
        <w:spacing w:after="0" w:line="276" w:lineRule="auto"/>
        <w:ind w:left="1440"/>
        <w:rPr>
          <w:rFonts w:ascii="Menlo" w:eastAsia="Times New Roman" w:hAnsi="Menlo" w:cs="Menlo"/>
          <w:color w:val="CBCCC6"/>
          <w:sz w:val="16"/>
          <w:szCs w:val="16"/>
          <w:lang w:val="en-ID"/>
        </w:rPr>
      </w:pPr>
      <w:r w:rsidRPr="002913CD">
        <w:rPr>
          <w:rFonts w:ascii="Menlo" w:eastAsia="Times New Roman" w:hAnsi="Menlo" w:cs="Menlo"/>
          <w:color w:val="CBCCC6"/>
          <w:sz w:val="16"/>
          <w:szCs w:val="16"/>
          <w:lang w:val="en-ID"/>
        </w:rPr>
        <w:t>};</w:t>
      </w:r>
    </w:p>
    <w:p w14:paraId="7556B77F" w14:textId="77777777" w:rsidR="002913CD" w:rsidRDefault="002913CD" w:rsidP="008B622A">
      <w:pPr>
        <w:spacing w:after="60" w:line="360" w:lineRule="auto"/>
        <w:rPr>
          <w:rFonts w:ascii="Times New Roman" w:hAnsi="Times New Roman" w:cs="Times New Roman"/>
        </w:rPr>
      </w:pPr>
    </w:p>
    <w:p w14:paraId="08DE56AA" w14:textId="3E4B75DD" w:rsidR="00777739" w:rsidRPr="005A2388" w:rsidRDefault="002913CD" w:rsidP="005A2388">
      <w:pPr>
        <w:numPr>
          <w:ilvl w:val="4"/>
          <w:numId w:val="6"/>
        </w:numPr>
        <w:spacing w:after="60" w:line="360" w:lineRule="auto"/>
        <w:ind w:left="1418"/>
        <w:rPr>
          <w:rFonts w:ascii="Times New Roman" w:hAnsi="Times New Roman" w:cs="Times New Roman"/>
        </w:rPr>
      </w:pPr>
      <w:r w:rsidRPr="002913CD">
        <w:rPr>
          <w:rFonts w:ascii="Times New Roman" w:hAnsi="Times New Roman" w:cs="Times New Roman"/>
          <w:b/>
          <w:bCs/>
        </w:rPr>
        <w:t>Uji Coba Postman:</w:t>
      </w:r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Lakukan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r w:rsidRPr="002913CD">
        <w:rPr>
          <w:rFonts w:ascii="Times New Roman" w:hAnsi="Times New Roman" w:cs="Times New Roman"/>
          <w:i/>
          <w:iCs/>
        </w:rPr>
        <w:t>request</w:t>
      </w:r>
      <w:r w:rsidRPr="002913CD">
        <w:rPr>
          <w:rFonts w:ascii="Times New Roman" w:hAnsi="Times New Roman" w:cs="Times New Roman"/>
        </w:rPr>
        <w:t xml:space="preserve"> GET </w:t>
      </w:r>
      <w:proofErr w:type="spellStart"/>
      <w:r w:rsidRPr="002913CD">
        <w:rPr>
          <w:rFonts w:ascii="Times New Roman" w:hAnsi="Times New Roman" w:cs="Times New Roman"/>
        </w:rPr>
        <w:t>ke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r w:rsidRPr="002913CD">
        <w:rPr>
          <w:rFonts w:ascii="Times New Roman" w:hAnsi="Times New Roman" w:cs="Times New Roman"/>
          <w:i/>
          <w:iCs/>
        </w:rPr>
        <w:t>http://localhost:3001/api/reports/daily?nama=User</w:t>
      </w:r>
      <w:r w:rsidRPr="002913CD">
        <w:rPr>
          <w:rFonts w:ascii="Times New Roman" w:hAnsi="Times New Roman" w:cs="Times New Roman"/>
        </w:rPr>
        <w:t xml:space="preserve">. Ini </w:t>
      </w:r>
      <w:proofErr w:type="spellStart"/>
      <w:r w:rsidRPr="002913CD">
        <w:rPr>
          <w:rFonts w:ascii="Times New Roman" w:hAnsi="Times New Roman" w:cs="Times New Roman"/>
        </w:rPr>
        <w:t>akan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mencari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semua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presensi</w:t>
      </w:r>
      <w:proofErr w:type="spellEnd"/>
      <w:r w:rsidRPr="002913CD">
        <w:rPr>
          <w:rFonts w:ascii="Times New Roman" w:hAnsi="Times New Roman" w:cs="Times New Roman"/>
        </w:rPr>
        <w:t xml:space="preserve"> yang </w:t>
      </w:r>
      <w:proofErr w:type="spellStart"/>
      <w:r w:rsidRPr="002913CD">
        <w:rPr>
          <w:rFonts w:ascii="Times New Roman" w:hAnsi="Times New Roman" w:cs="Times New Roman"/>
        </w:rPr>
        <w:t>namanya</w:t>
      </w:r>
      <w:proofErr w:type="spellEnd"/>
      <w:r w:rsidRPr="002913CD">
        <w:rPr>
          <w:rFonts w:ascii="Times New Roman" w:hAnsi="Times New Roman" w:cs="Times New Roman"/>
        </w:rPr>
        <w:t xml:space="preserve"> </w:t>
      </w:r>
      <w:proofErr w:type="spellStart"/>
      <w:r w:rsidRPr="002913CD">
        <w:rPr>
          <w:rFonts w:ascii="Times New Roman" w:hAnsi="Times New Roman" w:cs="Times New Roman"/>
        </w:rPr>
        <w:t>mengandung</w:t>
      </w:r>
      <w:proofErr w:type="spellEnd"/>
      <w:r w:rsidRPr="002913CD">
        <w:rPr>
          <w:rFonts w:ascii="Times New Roman" w:hAnsi="Times New Roman" w:cs="Times New Roman"/>
        </w:rPr>
        <w:t xml:space="preserve"> kata "User".</w:t>
      </w:r>
    </w:p>
    <w:p w14:paraId="4293A99C" w14:textId="77777777" w:rsidR="00470A6C" w:rsidRPr="00D81940" w:rsidRDefault="00000000" w:rsidP="008B622A">
      <w:pPr>
        <w:pStyle w:val="Heading2"/>
        <w:spacing w:before="0" w:line="360" w:lineRule="auto"/>
        <w:rPr>
          <w:rFonts w:ascii="Times New Roman" w:hAnsi="Times New Roman" w:cs="Times New Roman"/>
          <w:b w:val="0"/>
          <w:i w:val="0"/>
        </w:rPr>
      </w:pPr>
      <w:r w:rsidRPr="00D81940">
        <w:rPr>
          <w:rFonts w:ascii="Times New Roman" w:hAnsi="Times New Roman" w:cs="Times New Roman"/>
          <w:b w:val="0"/>
          <w:i w:val="0"/>
        </w:rPr>
        <w:t>TUGAS</w:t>
      </w:r>
    </w:p>
    <w:p w14:paraId="131EFD34" w14:textId="77777777" w:rsidR="008B622A" w:rsidRDefault="008B622A" w:rsidP="008B622A">
      <w:pPr>
        <w:numPr>
          <w:ilvl w:val="0"/>
          <w:numId w:val="9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8B622A">
        <w:rPr>
          <w:rFonts w:ascii="Times New Roman" w:hAnsi="Times New Roman" w:cs="Times New Roman"/>
          <w:b/>
          <w:bCs/>
        </w:rPr>
        <w:t>Lengkapi</w:t>
      </w:r>
      <w:proofErr w:type="spellEnd"/>
      <w:r w:rsidRPr="008B622A">
        <w:rPr>
          <w:rFonts w:ascii="Times New Roman" w:hAnsi="Times New Roman" w:cs="Times New Roman"/>
          <w:b/>
          <w:bCs/>
        </w:rPr>
        <w:t xml:space="preserve"> Fitur </w:t>
      </w:r>
      <w:proofErr w:type="spellStart"/>
      <w:r w:rsidRPr="008B622A">
        <w:rPr>
          <w:rFonts w:ascii="Times New Roman" w:hAnsi="Times New Roman" w:cs="Times New Roman"/>
          <w:b/>
          <w:bCs/>
        </w:rPr>
        <w:t>reportController</w:t>
      </w:r>
      <w:proofErr w:type="spellEnd"/>
      <w:r w:rsidRPr="008B622A">
        <w:rPr>
          <w:rFonts w:ascii="Times New Roman" w:hAnsi="Times New Roman" w:cs="Times New Roman"/>
        </w:rPr>
        <w:t xml:space="preserve">: </w:t>
      </w:r>
      <w:proofErr w:type="spellStart"/>
      <w:r w:rsidRPr="008B622A">
        <w:rPr>
          <w:rFonts w:ascii="Times New Roman" w:hAnsi="Times New Roman" w:cs="Times New Roman"/>
        </w:rPr>
        <w:t>Modifikasi</w:t>
      </w:r>
      <w:proofErr w:type="spellEnd"/>
      <w:r w:rsidRPr="008B622A">
        <w:rPr>
          <w:rFonts w:ascii="Times New Roman" w:hAnsi="Times New Roman" w:cs="Times New Roman"/>
        </w:rPr>
        <w:t xml:space="preserve"> </w:t>
      </w:r>
      <w:proofErr w:type="spellStart"/>
      <w:r w:rsidRPr="008B622A">
        <w:rPr>
          <w:rFonts w:ascii="Times New Roman" w:hAnsi="Times New Roman" w:cs="Times New Roman"/>
          <w:b/>
          <w:bCs/>
        </w:rPr>
        <w:t>getDailyReport</w:t>
      </w:r>
      <w:proofErr w:type="spellEnd"/>
      <w:r w:rsidRPr="008B622A">
        <w:rPr>
          <w:rFonts w:ascii="Times New Roman" w:hAnsi="Times New Roman" w:cs="Times New Roman"/>
        </w:rPr>
        <w:t xml:space="preserve"> agar </w:t>
      </w:r>
      <w:proofErr w:type="spellStart"/>
      <w:r w:rsidRPr="008B622A">
        <w:rPr>
          <w:rFonts w:ascii="Times New Roman" w:hAnsi="Times New Roman" w:cs="Times New Roman"/>
        </w:rPr>
        <w:t>bisa</w:t>
      </w:r>
      <w:proofErr w:type="spellEnd"/>
      <w:r w:rsidRPr="008B622A">
        <w:rPr>
          <w:rFonts w:ascii="Times New Roman" w:hAnsi="Times New Roman" w:cs="Times New Roman"/>
        </w:rPr>
        <w:t xml:space="preserve"> </w:t>
      </w:r>
      <w:proofErr w:type="spellStart"/>
      <w:r w:rsidRPr="008B622A">
        <w:rPr>
          <w:rFonts w:ascii="Times New Roman" w:hAnsi="Times New Roman" w:cs="Times New Roman"/>
        </w:rPr>
        <w:t>memfilter</w:t>
      </w:r>
      <w:proofErr w:type="spellEnd"/>
      <w:r w:rsidRPr="008B622A">
        <w:rPr>
          <w:rFonts w:ascii="Times New Roman" w:hAnsi="Times New Roman" w:cs="Times New Roman"/>
        </w:rPr>
        <w:t xml:space="preserve"> </w:t>
      </w:r>
      <w:proofErr w:type="spellStart"/>
      <w:r w:rsidRPr="008B622A">
        <w:rPr>
          <w:rFonts w:ascii="Times New Roman" w:hAnsi="Times New Roman" w:cs="Times New Roman"/>
        </w:rPr>
        <w:t>berdasarkan</w:t>
      </w:r>
      <w:proofErr w:type="spellEnd"/>
      <w:r w:rsidRPr="008B622A">
        <w:rPr>
          <w:rFonts w:ascii="Times New Roman" w:hAnsi="Times New Roman" w:cs="Times New Roman"/>
        </w:rPr>
        <w:t xml:space="preserve"> </w:t>
      </w:r>
      <w:proofErr w:type="spellStart"/>
      <w:r w:rsidRPr="008B622A">
        <w:rPr>
          <w:rFonts w:ascii="Times New Roman" w:hAnsi="Times New Roman" w:cs="Times New Roman"/>
          <w:b/>
          <w:bCs/>
        </w:rPr>
        <w:t>rentang</w:t>
      </w:r>
      <w:proofErr w:type="spellEnd"/>
      <w:r w:rsidRPr="008B62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622A">
        <w:rPr>
          <w:rFonts w:ascii="Times New Roman" w:hAnsi="Times New Roman" w:cs="Times New Roman"/>
          <w:b/>
          <w:bCs/>
        </w:rPr>
        <w:t>tanggal</w:t>
      </w:r>
      <w:proofErr w:type="spellEnd"/>
      <w:r w:rsidRPr="008B622A">
        <w:rPr>
          <w:rFonts w:ascii="Times New Roman" w:hAnsi="Times New Roman" w:cs="Times New Roman"/>
        </w:rPr>
        <w:t xml:space="preserve"> (</w:t>
      </w:r>
      <w:proofErr w:type="spellStart"/>
      <w:r w:rsidRPr="008B622A">
        <w:rPr>
          <w:rFonts w:ascii="Times New Roman" w:hAnsi="Times New Roman" w:cs="Times New Roman"/>
        </w:rPr>
        <w:t>tanggalMulai</w:t>
      </w:r>
      <w:proofErr w:type="spellEnd"/>
      <w:r w:rsidRPr="008B622A">
        <w:rPr>
          <w:rFonts w:ascii="Times New Roman" w:hAnsi="Times New Roman" w:cs="Times New Roman"/>
        </w:rPr>
        <w:t xml:space="preserve"> dan </w:t>
      </w:r>
      <w:proofErr w:type="spellStart"/>
      <w:r w:rsidRPr="008B622A">
        <w:rPr>
          <w:rFonts w:ascii="Times New Roman" w:hAnsi="Times New Roman" w:cs="Times New Roman"/>
        </w:rPr>
        <w:t>tanggalSelesai</w:t>
      </w:r>
      <w:proofErr w:type="spellEnd"/>
      <w:r w:rsidRPr="008B622A">
        <w:rPr>
          <w:rFonts w:ascii="Times New Roman" w:hAnsi="Times New Roman" w:cs="Times New Roman"/>
        </w:rPr>
        <w:t xml:space="preserve">) </w:t>
      </w:r>
      <w:proofErr w:type="spellStart"/>
      <w:r w:rsidRPr="008B622A">
        <w:rPr>
          <w:rFonts w:ascii="Times New Roman" w:hAnsi="Times New Roman" w:cs="Times New Roman"/>
        </w:rPr>
        <w:t>menggunakan</w:t>
      </w:r>
      <w:proofErr w:type="spellEnd"/>
      <w:r w:rsidRPr="008B622A">
        <w:rPr>
          <w:rFonts w:ascii="Times New Roman" w:hAnsi="Times New Roman" w:cs="Times New Roman"/>
        </w:rPr>
        <w:t xml:space="preserve"> </w:t>
      </w:r>
      <w:r w:rsidRPr="008B622A">
        <w:rPr>
          <w:rFonts w:ascii="Times New Roman" w:hAnsi="Times New Roman" w:cs="Times New Roman"/>
          <w:i/>
          <w:iCs/>
        </w:rPr>
        <w:t>query parameters</w:t>
      </w:r>
      <w:r w:rsidRPr="008B622A">
        <w:rPr>
          <w:rFonts w:ascii="Times New Roman" w:hAnsi="Times New Roman" w:cs="Times New Roman"/>
        </w:rPr>
        <w:t xml:space="preserve"> dan </w:t>
      </w:r>
      <w:proofErr w:type="spellStart"/>
      <w:r w:rsidRPr="008B622A">
        <w:rPr>
          <w:rFonts w:ascii="Times New Roman" w:hAnsi="Times New Roman" w:cs="Times New Roman"/>
        </w:rPr>
        <w:t>Sequelize</w:t>
      </w:r>
      <w:proofErr w:type="spellEnd"/>
      <w:r w:rsidRPr="008B622A">
        <w:rPr>
          <w:rFonts w:ascii="Times New Roman" w:hAnsi="Times New Roman" w:cs="Times New Roman"/>
        </w:rPr>
        <w:t xml:space="preserve"> [</w:t>
      </w:r>
      <w:proofErr w:type="spellStart"/>
      <w:proofErr w:type="gramStart"/>
      <w:r w:rsidRPr="008B622A">
        <w:rPr>
          <w:rFonts w:ascii="Times New Roman" w:hAnsi="Times New Roman" w:cs="Times New Roman"/>
        </w:rPr>
        <w:t>Op.between</w:t>
      </w:r>
      <w:proofErr w:type="spellEnd"/>
      <w:proofErr w:type="gramEnd"/>
      <w:r w:rsidRPr="008B622A">
        <w:rPr>
          <w:rFonts w:ascii="Times New Roman" w:hAnsi="Times New Roman" w:cs="Times New Roman"/>
        </w:rPr>
        <w:t>].</w:t>
      </w:r>
    </w:p>
    <w:p w14:paraId="7EA9B800" w14:textId="7EC4FF9F" w:rsidR="00470A6C" w:rsidRPr="008B622A" w:rsidRDefault="008B622A" w:rsidP="008B622A">
      <w:pPr>
        <w:numPr>
          <w:ilvl w:val="0"/>
          <w:numId w:val="9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 w:rsidRPr="008B622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Validasi</w:t>
      </w:r>
      <w:proofErr w:type="spellEnd"/>
      <w:r w:rsidRPr="008B622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Input</w:t>
      </w:r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>Terapkan</w:t>
      </w:r>
      <w:proofErr w:type="spellEnd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8B622A">
        <w:rPr>
          <w:rFonts w:ascii="Courier New" w:eastAsia="Times New Roman" w:hAnsi="Courier New" w:cs="Courier New"/>
          <w:sz w:val="20"/>
          <w:szCs w:val="20"/>
          <w:lang w:val="en-ID"/>
        </w:rPr>
        <w:t>express-validator</w:t>
      </w:r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r w:rsidRPr="008B622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endpoint</w:t>
      </w:r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8B622A">
        <w:rPr>
          <w:rFonts w:ascii="Courier New" w:eastAsia="Times New Roman" w:hAnsi="Courier New" w:cs="Courier New"/>
          <w:sz w:val="20"/>
          <w:szCs w:val="20"/>
          <w:lang w:val="en-ID"/>
        </w:rPr>
        <w:t>PUT /</w:t>
      </w:r>
      <w:proofErr w:type="spellStart"/>
      <w:r w:rsidRPr="008B622A">
        <w:rPr>
          <w:rFonts w:ascii="Courier New" w:eastAsia="Times New Roman" w:hAnsi="Courier New" w:cs="Courier New"/>
          <w:sz w:val="20"/>
          <w:szCs w:val="20"/>
          <w:lang w:val="en-ID"/>
        </w:rPr>
        <w:t>api</w:t>
      </w:r>
      <w:proofErr w:type="spellEnd"/>
      <w:r w:rsidRPr="008B622A">
        <w:rPr>
          <w:rFonts w:ascii="Courier New" w:eastAsia="Times New Roman" w:hAnsi="Courier New" w:cs="Courier New"/>
          <w:sz w:val="20"/>
          <w:szCs w:val="20"/>
          <w:lang w:val="en-ID"/>
        </w:rPr>
        <w:t>/</w:t>
      </w:r>
      <w:proofErr w:type="spellStart"/>
      <w:r w:rsidRPr="008B622A">
        <w:rPr>
          <w:rFonts w:ascii="Courier New" w:eastAsia="Times New Roman" w:hAnsi="Courier New" w:cs="Courier New"/>
          <w:sz w:val="20"/>
          <w:szCs w:val="20"/>
          <w:lang w:val="en-ID"/>
        </w:rPr>
        <w:t>presensi</w:t>
      </w:r>
      <w:proofErr w:type="spellEnd"/>
      <w:r w:rsidRPr="008B622A">
        <w:rPr>
          <w:rFonts w:ascii="Courier New" w:eastAsia="Times New Roman" w:hAnsi="Courier New" w:cs="Courier New"/>
          <w:sz w:val="20"/>
          <w:szCs w:val="20"/>
          <w:lang w:val="en-ID"/>
        </w:rPr>
        <w:t>/:id</w:t>
      </w:r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8B622A">
        <w:rPr>
          <w:rFonts w:ascii="Courier New" w:eastAsia="Times New Roman" w:hAnsi="Courier New" w:cs="Courier New"/>
          <w:sz w:val="20"/>
          <w:szCs w:val="20"/>
          <w:lang w:val="en-ID"/>
        </w:rPr>
        <w:t>waktuCheckIn</w:t>
      </w:r>
      <w:proofErr w:type="spellEnd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B622A">
        <w:rPr>
          <w:rFonts w:ascii="Courier New" w:eastAsia="Times New Roman" w:hAnsi="Courier New" w:cs="Courier New"/>
          <w:sz w:val="20"/>
          <w:szCs w:val="20"/>
          <w:lang w:val="en-ID"/>
        </w:rPr>
        <w:t>waktuCheckOut</w:t>
      </w:r>
      <w:proofErr w:type="spellEnd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format </w:t>
      </w:r>
      <w:proofErr w:type="spellStart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B622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valid.</w:t>
      </w:r>
    </w:p>
    <w:p w14:paraId="5004DA99" w14:textId="4D2BC1D5" w:rsidR="00470A6C" w:rsidRPr="00D81940" w:rsidRDefault="008B622A" w:rsidP="008B622A">
      <w:pPr>
        <w:numPr>
          <w:ilvl w:val="0"/>
          <w:numId w:val="9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file Tugas5.md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folder TUGAS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menyertakan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screenshot</w:t>
      </w:r>
      <w:r w:rsidR="00000000" w:rsidRPr="00D81940">
        <w:rPr>
          <w:rFonts w:ascii="Times New Roman" w:hAnsi="Times New Roman" w:cs="Times New Roman"/>
        </w:rPr>
        <w:t>:</w:t>
      </w:r>
    </w:p>
    <w:p w14:paraId="6543107F" w14:textId="7525523C" w:rsidR="00470A6C" w:rsidRDefault="008B622A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Endpoint update data </w:t>
      </w:r>
      <w:proofErr w:type="spellStart"/>
      <w:r>
        <w:rPr>
          <w:rFonts w:ascii="Times New Roman" w:hAnsi="Times New Roman" w:cs="Times New Roman"/>
        </w:rPr>
        <w:t>presensi</w:t>
      </w:r>
      <w:proofErr w:type="spellEnd"/>
    </w:p>
    <w:p w14:paraId="5F59A075" w14:textId="2DF8618A" w:rsidR="008B622A" w:rsidRDefault="005A2388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Endpoint update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valid</w:t>
      </w:r>
    </w:p>
    <w:p w14:paraId="6B4ABD1B" w14:textId="4BECCAAD" w:rsidR="008B622A" w:rsidRDefault="008B622A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Endpoint delete data</w:t>
      </w:r>
    </w:p>
    <w:p w14:paraId="6237EB52" w14:textId="77777777" w:rsidR="008B622A" w:rsidRDefault="008B622A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Enpoint</w:t>
      </w:r>
      <w:proofErr w:type="spellEnd"/>
      <w:r>
        <w:rPr>
          <w:rFonts w:ascii="Times New Roman" w:hAnsi="Times New Roman" w:cs="Times New Roman"/>
        </w:rPr>
        <w:t xml:space="preserve"> search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nama</w:t>
      </w:r>
    </w:p>
    <w:p w14:paraId="5ED5CC4A" w14:textId="2CC2A6B4" w:rsidR="008B622A" w:rsidRPr="00D81940" w:rsidRDefault="008B622A" w:rsidP="008B622A">
      <w:pPr>
        <w:numPr>
          <w:ilvl w:val="1"/>
          <w:numId w:val="2"/>
        </w:numPr>
        <w:spacing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Endpoint search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</w:p>
    <w:p w14:paraId="58DCCE13" w14:textId="3117FEA3" w:rsidR="00470A6C" w:rsidRPr="00D81940" w:rsidRDefault="00000000" w:rsidP="008B622A">
      <w:pPr>
        <w:numPr>
          <w:ilvl w:val="0"/>
          <w:numId w:val="9"/>
        </w:numPr>
        <w:spacing w:after="60" w:line="360" w:lineRule="auto"/>
        <w:rPr>
          <w:rFonts w:ascii="Times New Roman" w:hAnsi="Times New Roman" w:cs="Times New Roman"/>
        </w:rPr>
      </w:pPr>
      <w:r w:rsidRPr="00D81940">
        <w:rPr>
          <w:rFonts w:ascii="Times New Roman" w:hAnsi="Times New Roman" w:cs="Times New Roman"/>
        </w:rPr>
        <w:t xml:space="preserve">Kirim link </w:t>
      </w:r>
      <w:r w:rsidR="005A2388">
        <w:rPr>
          <w:rFonts w:ascii="Times New Roman" w:hAnsi="Times New Roman" w:cs="Times New Roman"/>
        </w:rPr>
        <w:t xml:space="preserve">file </w:t>
      </w:r>
      <w:r w:rsidR="005A2388" w:rsidRPr="005A2388">
        <w:rPr>
          <w:rFonts w:ascii="Times New Roman" w:hAnsi="Times New Roman" w:cs="Times New Roman"/>
          <w:b/>
          <w:bCs/>
        </w:rPr>
        <w:t>Tugas5.md</w:t>
      </w:r>
      <w:r w:rsidR="005A2388">
        <w:rPr>
          <w:rFonts w:ascii="Times New Roman" w:hAnsi="Times New Roman" w:cs="Times New Roman"/>
        </w:rPr>
        <w:t xml:space="preserve"> </w:t>
      </w:r>
      <w:proofErr w:type="spellStart"/>
      <w:r w:rsidR="005A2388">
        <w:rPr>
          <w:rFonts w:ascii="Times New Roman" w:hAnsi="Times New Roman" w:cs="Times New Roman"/>
        </w:rPr>
        <w:t>dari</w:t>
      </w:r>
      <w:proofErr w:type="spellEnd"/>
      <w:r w:rsidR="005A2388">
        <w:rPr>
          <w:rFonts w:ascii="Times New Roman" w:hAnsi="Times New Roman" w:cs="Times New Roman"/>
        </w:rPr>
        <w:t xml:space="preserve"> </w:t>
      </w:r>
      <w:r w:rsidRPr="00D81940">
        <w:rPr>
          <w:rFonts w:ascii="Times New Roman" w:hAnsi="Times New Roman" w:cs="Times New Roman"/>
        </w:rPr>
        <w:t xml:space="preserve">repository GitHub </w:t>
      </w:r>
      <w:proofErr w:type="spellStart"/>
      <w:r w:rsidRPr="00D81940">
        <w:rPr>
          <w:rFonts w:ascii="Times New Roman" w:hAnsi="Times New Roman" w:cs="Times New Roman"/>
        </w:rPr>
        <w:t>ke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dalam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MyKlass</w:t>
      </w:r>
      <w:proofErr w:type="spellEnd"/>
      <w:r w:rsidRPr="00D81940">
        <w:rPr>
          <w:rFonts w:ascii="Times New Roman" w:hAnsi="Times New Roman" w:cs="Times New Roman"/>
        </w:rPr>
        <w:t xml:space="preserve"> </w:t>
      </w:r>
      <w:proofErr w:type="spellStart"/>
      <w:r w:rsidRPr="00D81940">
        <w:rPr>
          <w:rFonts w:ascii="Times New Roman" w:hAnsi="Times New Roman" w:cs="Times New Roman"/>
        </w:rPr>
        <w:t>praktikum</w:t>
      </w:r>
      <w:proofErr w:type="spellEnd"/>
      <w:r w:rsidRPr="00D81940">
        <w:rPr>
          <w:rFonts w:ascii="Times New Roman" w:hAnsi="Times New Roman" w:cs="Times New Roman"/>
        </w:rPr>
        <w:t xml:space="preserve"> PAW.</w:t>
      </w:r>
    </w:p>
    <w:sectPr w:rsidR="00470A6C" w:rsidRPr="00D81940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97101" w14:textId="77777777" w:rsidR="007A65BD" w:rsidRDefault="007A65BD" w:rsidP="00524AF0">
      <w:pPr>
        <w:spacing w:after="0"/>
      </w:pPr>
      <w:r>
        <w:separator/>
      </w:r>
    </w:p>
  </w:endnote>
  <w:endnote w:type="continuationSeparator" w:id="0">
    <w:p w14:paraId="3E5B5AAE" w14:textId="77777777" w:rsidR="007A65BD" w:rsidRDefault="007A65BD" w:rsidP="00524A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C95C1" w14:textId="77777777" w:rsidR="007A65BD" w:rsidRDefault="007A65BD" w:rsidP="00524AF0">
      <w:pPr>
        <w:spacing w:after="0"/>
      </w:pPr>
      <w:r>
        <w:separator/>
      </w:r>
    </w:p>
  </w:footnote>
  <w:footnote w:type="continuationSeparator" w:id="0">
    <w:p w14:paraId="17434EA2" w14:textId="77777777" w:rsidR="007A65BD" w:rsidRDefault="007A65BD" w:rsidP="00524A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8F8C7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30C96E">
      <w:start w:val="1"/>
      <w:numFmt w:val="decimal"/>
      <w:lvlText w:val=""/>
      <w:lvlJc w:val="left"/>
    </w:lvl>
    <w:lvl w:ilvl="2" w:tplc="FDEE2A86">
      <w:start w:val="1"/>
      <w:numFmt w:val="decimal"/>
      <w:lvlText w:val=""/>
      <w:lvlJc w:val="left"/>
    </w:lvl>
    <w:lvl w:ilvl="3" w:tplc="CA64D96A">
      <w:start w:val="1"/>
      <w:numFmt w:val="decimal"/>
      <w:lvlText w:val=""/>
      <w:lvlJc w:val="left"/>
    </w:lvl>
    <w:lvl w:ilvl="4" w:tplc="56160138">
      <w:start w:val="1"/>
      <w:numFmt w:val="decimal"/>
      <w:lvlText w:val=""/>
      <w:lvlJc w:val="left"/>
    </w:lvl>
    <w:lvl w:ilvl="5" w:tplc="2A4AA7B0">
      <w:start w:val="1"/>
      <w:numFmt w:val="decimal"/>
      <w:lvlText w:val=""/>
      <w:lvlJc w:val="left"/>
    </w:lvl>
    <w:lvl w:ilvl="6" w:tplc="BFF6F94A">
      <w:start w:val="1"/>
      <w:numFmt w:val="decimal"/>
      <w:lvlText w:val=""/>
      <w:lvlJc w:val="left"/>
    </w:lvl>
    <w:lvl w:ilvl="7" w:tplc="3BC8DD88">
      <w:start w:val="1"/>
      <w:numFmt w:val="decimal"/>
      <w:lvlText w:val=""/>
      <w:lvlJc w:val="left"/>
    </w:lvl>
    <w:lvl w:ilvl="8" w:tplc="432E9F54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5DEA38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0E0E9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2265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06F3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A469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88C0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06AA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7834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6A45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1D4E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25384">
      <w:start w:val="1"/>
      <w:numFmt w:val="decimal"/>
      <w:lvlText w:val=""/>
      <w:lvlJc w:val="left"/>
    </w:lvl>
    <w:lvl w:ilvl="2" w:tplc="7AB01F66">
      <w:start w:val="1"/>
      <w:numFmt w:val="decimal"/>
      <w:lvlText w:val=""/>
      <w:lvlJc w:val="left"/>
    </w:lvl>
    <w:lvl w:ilvl="3" w:tplc="DD9AFA0A">
      <w:start w:val="1"/>
      <w:numFmt w:val="decimal"/>
      <w:lvlText w:val=""/>
      <w:lvlJc w:val="left"/>
    </w:lvl>
    <w:lvl w:ilvl="4" w:tplc="E794A7EA">
      <w:start w:val="1"/>
      <w:numFmt w:val="decimal"/>
      <w:lvlText w:val=""/>
      <w:lvlJc w:val="left"/>
    </w:lvl>
    <w:lvl w:ilvl="5" w:tplc="46741EE2">
      <w:start w:val="1"/>
      <w:numFmt w:val="decimal"/>
      <w:lvlText w:val=""/>
      <w:lvlJc w:val="left"/>
    </w:lvl>
    <w:lvl w:ilvl="6" w:tplc="0A8E25E2">
      <w:start w:val="1"/>
      <w:numFmt w:val="decimal"/>
      <w:lvlText w:val=""/>
      <w:lvlJc w:val="left"/>
    </w:lvl>
    <w:lvl w:ilvl="7" w:tplc="BC12845E">
      <w:start w:val="1"/>
      <w:numFmt w:val="decimal"/>
      <w:lvlText w:val=""/>
      <w:lvlJc w:val="left"/>
    </w:lvl>
    <w:lvl w:ilvl="8" w:tplc="7270A832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8B0B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C7DE2">
      <w:start w:val="1"/>
      <w:numFmt w:val="decimal"/>
      <w:lvlText w:val=""/>
      <w:lvlJc w:val="left"/>
    </w:lvl>
    <w:lvl w:ilvl="2" w:tplc="B296C306">
      <w:start w:val="1"/>
      <w:numFmt w:val="decimal"/>
      <w:lvlText w:val=""/>
      <w:lvlJc w:val="left"/>
    </w:lvl>
    <w:lvl w:ilvl="3" w:tplc="2FB47BF6">
      <w:start w:val="1"/>
      <w:numFmt w:val="decimal"/>
      <w:lvlText w:val=""/>
      <w:lvlJc w:val="left"/>
    </w:lvl>
    <w:lvl w:ilvl="4" w:tplc="336AB4BE">
      <w:start w:val="1"/>
      <w:numFmt w:val="decimal"/>
      <w:lvlText w:val=""/>
      <w:lvlJc w:val="left"/>
    </w:lvl>
    <w:lvl w:ilvl="5" w:tplc="6D1EA5EA">
      <w:start w:val="1"/>
      <w:numFmt w:val="decimal"/>
      <w:lvlText w:val=""/>
      <w:lvlJc w:val="left"/>
    </w:lvl>
    <w:lvl w:ilvl="6" w:tplc="A322BB88">
      <w:start w:val="1"/>
      <w:numFmt w:val="decimal"/>
      <w:lvlText w:val=""/>
      <w:lvlJc w:val="left"/>
    </w:lvl>
    <w:lvl w:ilvl="7" w:tplc="E55C7E5A">
      <w:start w:val="1"/>
      <w:numFmt w:val="decimal"/>
      <w:lvlText w:val=""/>
      <w:lvlJc w:val="left"/>
    </w:lvl>
    <w:lvl w:ilvl="8" w:tplc="A336CB2A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237A8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A26170">
      <w:start w:val="1"/>
      <w:numFmt w:val="decimal"/>
      <w:lvlText w:val=""/>
      <w:lvlJc w:val="left"/>
    </w:lvl>
    <w:lvl w:ilvl="2" w:tplc="9E84BF94">
      <w:start w:val="1"/>
      <w:numFmt w:val="decimal"/>
      <w:lvlText w:val=""/>
      <w:lvlJc w:val="left"/>
    </w:lvl>
    <w:lvl w:ilvl="3" w:tplc="4588E9F6">
      <w:start w:val="1"/>
      <w:numFmt w:val="decimal"/>
      <w:lvlText w:val=""/>
      <w:lvlJc w:val="left"/>
    </w:lvl>
    <w:lvl w:ilvl="4" w:tplc="44BA1216">
      <w:start w:val="1"/>
      <w:numFmt w:val="decimal"/>
      <w:lvlText w:val=""/>
      <w:lvlJc w:val="left"/>
    </w:lvl>
    <w:lvl w:ilvl="5" w:tplc="1AB03100">
      <w:start w:val="1"/>
      <w:numFmt w:val="decimal"/>
      <w:lvlText w:val=""/>
      <w:lvlJc w:val="left"/>
    </w:lvl>
    <w:lvl w:ilvl="6" w:tplc="358458C6">
      <w:start w:val="1"/>
      <w:numFmt w:val="decimal"/>
      <w:lvlText w:val=""/>
      <w:lvlJc w:val="left"/>
    </w:lvl>
    <w:lvl w:ilvl="7" w:tplc="2B76C1AE">
      <w:start w:val="1"/>
      <w:numFmt w:val="decimal"/>
      <w:lvlText w:val=""/>
      <w:lvlJc w:val="left"/>
    </w:lvl>
    <w:lvl w:ilvl="8" w:tplc="A3B61A5E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4E9C248C"/>
    <w:lvl w:ilvl="0" w:tplc="0988F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C63F9E">
      <w:start w:val="1"/>
      <w:numFmt w:val="decimal"/>
      <w:lvlText w:val=""/>
      <w:lvlJc w:val="left"/>
    </w:lvl>
    <w:lvl w:ilvl="2" w:tplc="FA2C1DD2">
      <w:start w:val="1"/>
      <w:numFmt w:val="decimal"/>
      <w:lvlText w:val=""/>
      <w:lvlJc w:val="left"/>
    </w:lvl>
    <w:lvl w:ilvl="3" w:tplc="44EC65C2">
      <w:start w:val="1"/>
      <w:numFmt w:val="decimal"/>
      <w:lvlText w:val=""/>
      <w:lvlJc w:val="left"/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F0CB7AC">
      <w:start w:val="1"/>
      <w:numFmt w:val="decimal"/>
      <w:lvlText w:val=""/>
      <w:lvlJc w:val="left"/>
    </w:lvl>
    <w:lvl w:ilvl="6" w:tplc="F0EE5946">
      <w:start w:val="1"/>
      <w:numFmt w:val="decimal"/>
      <w:lvlText w:val=""/>
      <w:lvlJc w:val="left"/>
    </w:lvl>
    <w:lvl w:ilvl="7" w:tplc="4746CA52">
      <w:start w:val="1"/>
      <w:numFmt w:val="decimal"/>
      <w:lvlText w:val=""/>
      <w:lvlJc w:val="left"/>
    </w:lvl>
    <w:lvl w:ilvl="8" w:tplc="3D241514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38323B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A48C20BC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60BD5E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E0CB48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1AB3DE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50C0F4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34FC7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308D10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F8E946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8170BA7"/>
    <w:multiLevelType w:val="hybridMultilevel"/>
    <w:tmpl w:val="4E9C248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8" w15:restartNumberingAfterBreak="0">
    <w:nsid w:val="08734C6B"/>
    <w:multiLevelType w:val="hybridMultilevel"/>
    <w:tmpl w:val="909E9C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9" w15:restartNumberingAfterBreak="0">
    <w:nsid w:val="4C400501"/>
    <w:multiLevelType w:val="hybridMultilevel"/>
    <w:tmpl w:val="4E9C248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10" w15:restartNumberingAfterBreak="0">
    <w:nsid w:val="70B21E81"/>
    <w:multiLevelType w:val="multilevel"/>
    <w:tmpl w:val="0216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701148">
    <w:abstractNumId w:val="0"/>
  </w:num>
  <w:num w:numId="2" w16cid:durableId="152139934">
    <w:abstractNumId w:val="1"/>
  </w:num>
  <w:num w:numId="3" w16cid:durableId="1837529118">
    <w:abstractNumId w:val="2"/>
  </w:num>
  <w:num w:numId="4" w16cid:durableId="363412248">
    <w:abstractNumId w:val="3"/>
  </w:num>
  <w:num w:numId="5" w16cid:durableId="473180085">
    <w:abstractNumId w:val="4"/>
  </w:num>
  <w:num w:numId="6" w16cid:durableId="357315591">
    <w:abstractNumId w:val="5"/>
  </w:num>
  <w:num w:numId="7" w16cid:durableId="103963832">
    <w:abstractNumId w:val="6"/>
  </w:num>
  <w:num w:numId="8" w16cid:durableId="1559197180">
    <w:abstractNumId w:val="10"/>
  </w:num>
  <w:num w:numId="9" w16cid:durableId="1555196811">
    <w:abstractNumId w:val="8"/>
  </w:num>
  <w:num w:numId="10" w16cid:durableId="429356391">
    <w:abstractNumId w:val="9"/>
  </w:num>
  <w:num w:numId="11" w16cid:durableId="863247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A6C"/>
    <w:rsid w:val="000D5610"/>
    <w:rsid w:val="00104B8F"/>
    <w:rsid w:val="002913CD"/>
    <w:rsid w:val="00353D8C"/>
    <w:rsid w:val="0038246B"/>
    <w:rsid w:val="00470A6C"/>
    <w:rsid w:val="00524AF0"/>
    <w:rsid w:val="005A2388"/>
    <w:rsid w:val="00777739"/>
    <w:rsid w:val="007A65BD"/>
    <w:rsid w:val="0083092D"/>
    <w:rsid w:val="008B622A"/>
    <w:rsid w:val="00D81940"/>
    <w:rsid w:val="00F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8AD2C"/>
  <w15:docId w15:val="{287CBFB8-7AC9-F84D-943F-62E3C958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javascript">
    <w:name w:val="FencedCode.javascript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4A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4AF0"/>
  </w:style>
  <w:style w:type="paragraph" w:styleId="Footer">
    <w:name w:val="footer"/>
    <w:basedOn w:val="Normal"/>
    <w:link w:val="FooterChar"/>
    <w:uiPriority w:val="99"/>
    <w:unhideWhenUsed/>
    <w:rsid w:val="00524A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4AF0"/>
  </w:style>
  <w:style w:type="paragraph" w:styleId="ListParagraph">
    <w:name w:val="List Paragraph"/>
    <w:basedOn w:val="Normal"/>
    <w:uiPriority w:val="34"/>
    <w:qFormat/>
    <w:rsid w:val="003824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56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F556AA"/>
    <w:rPr>
      <w:rFonts w:ascii="Courier New" w:eastAsia="Times New Roman" w:hAnsi="Courier New" w:cs="Courier New"/>
      <w:sz w:val="20"/>
      <w:szCs w:val="20"/>
    </w:rPr>
  </w:style>
  <w:style w:type="character" w:customStyle="1" w:styleId="citation-10">
    <w:name w:val="citation-10"/>
    <w:basedOn w:val="DefaultParagraphFont"/>
    <w:rsid w:val="008B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 Soni Ravictor</cp:lastModifiedBy>
  <cp:revision>5</cp:revision>
  <dcterms:created xsi:type="dcterms:W3CDTF">2025-10-27T13:21:00Z</dcterms:created>
  <dcterms:modified xsi:type="dcterms:W3CDTF">2025-10-27T15:59:00Z</dcterms:modified>
</cp:coreProperties>
</file>